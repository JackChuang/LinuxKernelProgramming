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37AFF" w14:textId="77777777" w:rsidR="00A9204E" w:rsidRDefault="00A946B7" w:rsidP="00351CAE">
      <w:pPr>
        <w:pStyle w:val="Title"/>
        <w:jc w:val="center"/>
      </w:pPr>
      <w:r>
        <w:t>Project 5 – Regular vs Real-Tim</w:t>
      </w:r>
      <w:r w:rsidR="00351CAE">
        <w:t>e Linux latency in virtualized e</w:t>
      </w:r>
      <w:r>
        <w:t>nvironment</w:t>
      </w:r>
    </w:p>
    <w:p w14:paraId="725283BE" w14:textId="77777777" w:rsidR="00A946B7" w:rsidRDefault="00A946B7" w:rsidP="00A946B7">
      <w:pPr>
        <w:pStyle w:val="NoSpacing"/>
      </w:pPr>
    </w:p>
    <w:p w14:paraId="6294FAA5" w14:textId="77777777" w:rsidR="00F72028" w:rsidRDefault="00F72028" w:rsidP="00A946B7">
      <w:pPr>
        <w:pStyle w:val="NoSpacing"/>
      </w:pPr>
      <w:r>
        <w:t>Ho-Ren Chuang</w:t>
      </w:r>
    </w:p>
    <w:p w14:paraId="08607811" w14:textId="77777777" w:rsidR="00A946B7" w:rsidRDefault="00F72028" w:rsidP="00A946B7">
      <w:pPr>
        <w:pStyle w:val="NoSpacing"/>
      </w:pPr>
      <w:r>
        <w:t>Chris Jelesnianski</w:t>
      </w:r>
    </w:p>
    <w:p w14:paraId="77EADBC5" w14:textId="77777777" w:rsidR="00A946B7" w:rsidRDefault="00A946B7" w:rsidP="00A946B7">
      <w:pPr>
        <w:pStyle w:val="NoSpacing"/>
      </w:pPr>
      <w:r>
        <w:t>Mincheol Sung</w:t>
      </w:r>
    </w:p>
    <w:p w14:paraId="07FE0C3B" w14:textId="77777777" w:rsidR="00A946B7" w:rsidRDefault="00A946B7" w:rsidP="00A946B7">
      <w:pPr>
        <w:pStyle w:val="NoSpacing"/>
      </w:pPr>
    </w:p>
    <w:p w14:paraId="3827EA0F" w14:textId="77777777" w:rsidR="00A946B7" w:rsidRDefault="00A946B7" w:rsidP="00A946B7">
      <w:pPr>
        <w:pStyle w:val="Heading1"/>
      </w:pPr>
      <w:r>
        <w:t>Introduction</w:t>
      </w:r>
    </w:p>
    <w:p w14:paraId="6E4B04E2" w14:textId="77777777" w:rsidR="00A946B7" w:rsidRDefault="00A946B7" w:rsidP="00A946B7">
      <w:pPr>
        <w:pStyle w:val="NoSpacing"/>
      </w:pPr>
      <w:r>
        <w:t xml:space="preserve">This project sets out to measure the latency differences between real-time-enabled Linux kernel (RedHawk) and an ordinary </w:t>
      </w:r>
      <w:r w:rsidR="00351CAE">
        <w:t>Linux</w:t>
      </w:r>
      <w:r>
        <w:t xml:space="preserve"> kernel (CentOS), in a virtualized environment using the KVM hypervisor.</w:t>
      </w:r>
    </w:p>
    <w:p w14:paraId="4F073E39" w14:textId="77777777" w:rsidR="00A946B7" w:rsidRDefault="00A946B7" w:rsidP="00A946B7">
      <w:pPr>
        <w:pStyle w:val="Heading1"/>
      </w:pPr>
      <w:r>
        <w:t>Description of Experiments</w:t>
      </w:r>
    </w:p>
    <w:p w14:paraId="63EAEEBD" w14:textId="77777777" w:rsidR="00A946B7" w:rsidRDefault="00A946B7" w:rsidP="00A946B7">
      <w:pPr>
        <w:pStyle w:val="NoSpacing"/>
      </w:pPr>
      <w:r>
        <w:t>For this project we used:</w:t>
      </w:r>
    </w:p>
    <w:p w14:paraId="46D5C74A" w14:textId="77777777" w:rsidR="00A946B7" w:rsidRDefault="00A946B7" w:rsidP="00A946B7">
      <w:pPr>
        <w:pStyle w:val="NoSpacing"/>
      </w:pPr>
    </w:p>
    <w:p w14:paraId="124B3AAD" w14:textId="740F7D8D" w:rsidR="00A946B7" w:rsidRDefault="00A946B7" w:rsidP="00A946B7">
      <w:pPr>
        <w:pStyle w:val="NoSpacing"/>
      </w:pPr>
      <w:r>
        <w:t xml:space="preserve">Compal </w:t>
      </w:r>
      <w:r w:rsidR="006871A1">
        <w:t>BLB3</w:t>
      </w:r>
      <w:r>
        <w:t xml:space="preserve"> Laptop</w:t>
      </w:r>
    </w:p>
    <w:p w14:paraId="6B16BBB0" w14:textId="77777777" w:rsidR="00A946B7" w:rsidRDefault="00A946B7" w:rsidP="00A946B7">
      <w:pPr>
        <w:pStyle w:val="NoSpacing"/>
      </w:pPr>
      <w:r>
        <w:t>CPU:</w:t>
      </w:r>
      <w:r w:rsidR="000E779F">
        <w:t xml:space="preserve"> Intel i7 @ 2.80GHz (4 core)</w:t>
      </w:r>
    </w:p>
    <w:p w14:paraId="622B3BA8" w14:textId="77777777" w:rsidR="00A946B7" w:rsidRDefault="00A946B7" w:rsidP="00A946B7">
      <w:pPr>
        <w:pStyle w:val="NoSpacing"/>
      </w:pPr>
      <w:r>
        <w:t>RAM:</w:t>
      </w:r>
      <w:r w:rsidR="000E779F">
        <w:t xml:space="preserve"> 4GB</w:t>
      </w:r>
    </w:p>
    <w:p w14:paraId="2F9C8B73" w14:textId="77777777" w:rsidR="00A946B7" w:rsidRDefault="00A946B7" w:rsidP="00A946B7">
      <w:pPr>
        <w:pStyle w:val="NoSpacing"/>
      </w:pPr>
      <w:r>
        <w:t>Number of Virtual CPUs:</w:t>
      </w:r>
      <w:r w:rsidR="000E779F">
        <w:t xml:space="preserve"> 2</w:t>
      </w:r>
    </w:p>
    <w:p w14:paraId="239E9871" w14:textId="77777777" w:rsidR="00A946B7" w:rsidRDefault="00A946B7" w:rsidP="00A946B7">
      <w:pPr>
        <w:pStyle w:val="NoSpacing"/>
      </w:pPr>
      <w:r>
        <w:t>Dedicated RAM to VM:</w:t>
      </w:r>
      <w:r w:rsidR="000E779F">
        <w:t xml:space="preserve"> 1GB</w:t>
      </w:r>
    </w:p>
    <w:p w14:paraId="164ADC7A" w14:textId="77777777" w:rsidR="00A946B7" w:rsidRDefault="00A946B7" w:rsidP="00A946B7">
      <w:pPr>
        <w:pStyle w:val="NoSpacing"/>
      </w:pPr>
    </w:p>
    <w:p w14:paraId="50F8FB5A" w14:textId="77777777" w:rsidR="003B7373" w:rsidRDefault="00072727" w:rsidP="00A946B7">
      <w:pPr>
        <w:pStyle w:val="NoSpacing"/>
      </w:pPr>
      <w:r>
        <w:t xml:space="preserve">For this project, we were instructed to use </w:t>
      </w:r>
      <w:r>
        <w:rPr>
          <w:i/>
        </w:rPr>
        <w:t>cyclictest</w:t>
      </w:r>
      <w:r>
        <w:t xml:space="preserve">. </w:t>
      </w:r>
      <w:r>
        <w:rPr>
          <w:i/>
        </w:rPr>
        <w:t>cyclictest</w:t>
      </w:r>
      <w:r>
        <w:t xml:space="preserve"> is a real-time Linux metric</w:t>
      </w:r>
      <w:r w:rsidR="00351CAE">
        <w:t xml:space="preserve"> application</w:t>
      </w:r>
      <w:r>
        <w:t xml:space="preserve">, able to evaluate the real-time performance of a given platform. More specifically, </w:t>
      </w:r>
      <w:r>
        <w:rPr>
          <w:i/>
        </w:rPr>
        <w:t>cyclictest</w:t>
      </w:r>
      <w:r>
        <w:t xml:space="preserve">, measures the latency of response to a stimulus. </w:t>
      </w:r>
      <w:r w:rsidR="003B7373">
        <w:t>We also needed to setup our test platform to investigate the four different configurations (host OS / guest OS):</w:t>
      </w:r>
    </w:p>
    <w:p w14:paraId="7ACF8D06" w14:textId="77777777" w:rsidR="003B7373" w:rsidRDefault="003B7373" w:rsidP="003B7373">
      <w:pPr>
        <w:pStyle w:val="NoSpacing"/>
        <w:numPr>
          <w:ilvl w:val="0"/>
          <w:numId w:val="24"/>
        </w:numPr>
      </w:pPr>
      <w:r>
        <w:t>CentOS / CentOS</w:t>
      </w:r>
    </w:p>
    <w:p w14:paraId="07621D83" w14:textId="77777777" w:rsidR="003B7373" w:rsidRDefault="003B7373" w:rsidP="003B7373">
      <w:pPr>
        <w:pStyle w:val="NoSpacing"/>
        <w:numPr>
          <w:ilvl w:val="0"/>
          <w:numId w:val="24"/>
        </w:numPr>
      </w:pPr>
      <w:r>
        <w:t>RedHawk / RedHawk</w:t>
      </w:r>
    </w:p>
    <w:p w14:paraId="5A12E7A8" w14:textId="77777777" w:rsidR="003B7373" w:rsidRDefault="003B7373" w:rsidP="003B7373">
      <w:pPr>
        <w:pStyle w:val="NoSpacing"/>
        <w:numPr>
          <w:ilvl w:val="0"/>
          <w:numId w:val="24"/>
        </w:numPr>
      </w:pPr>
      <w:r>
        <w:t>CentOS / RedHawk</w:t>
      </w:r>
    </w:p>
    <w:p w14:paraId="224DF34C" w14:textId="77777777" w:rsidR="003B7373" w:rsidRDefault="003B7373" w:rsidP="003B7373">
      <w:pPr>
        <w:pStyle w:val="NoSpacing"/>
        <w:numPr>
          <w:ilvl w:val="0"/>
          <w:numId w:val="24"/>
        </w:numPr>
      </w:pPr>
      <w:r>
        <w:t>RedHawk / CentOS</w:t>
      </w:r>
    </w:p>
    <w:p w14:paraId="1DEB8BF3" w14:textId="09B9B4EC" w:rsidR="009277BF" w:rsidRDefault="009277BF" w:rsidP="003B7373">
      <w:pPr>
        <w:pStyle w:val="NoSpacing"/>
        <w:numPr>
          <w:ilvl w:val="0"/>
          <w:numId w:val="24"/>
        </w:numPr>
      </w:pPr>
      <w:r>
        <w:t>Native CentOS</w:t>
      </w:r>
    </w:p>
    <w:p w14:paraId="7064AF1C" w14:textId="345E768F" w:rsidR="009277BF" w:rsidRDefault="009277BF" w:rsidP="003B7373">
      <w:pPr>
        <w:pStyle w:val="NoSpacing"/>
        <w:numPr>
          <w:ilvl w:val="0"/>
          <w:numId w:val="24"/>
        </w:numPr>
      </w:pPr>
      <w:r>
        <w:t>Native RedHawk</w:t>
      </w:r>
    </w:p>
    <w:p w14:paraId="237B673A" w14:textId="77777777" w:rsidR="00F72028" w:rsidRDefault="00F72028" w:rsidP="00F72028">
      <w:pPr>
        <w:pStyle w:val="NoSpacing"/>
      </w:pPr>
    </w:p>
    <w:p w14:paraId="5033F3E3" w14:textId="7844C364" w:rsidR="00F72028" w:rsidRDefault="00F72028" w:rsidP="00F72028">
      <w:pPr>
        <w:pStyle w:val="NoSpacing"/>
      </w:pPr>
      <w:r>
        <w:t xml:space="preserve">Though, to get the latency imposed when running applications in the above configurations, we also needed to run </w:t>
      </w:r>
      <w:r w:rsidRPr="00D76812">
        <w:rPr>
          <w:i/>
        </w:rPr>
        <w:t>cyclictest</w:t>
      </w:r>
      <w:r>
        <w:t xml:space="preserve"> on the </w:t>
      </w:r>
      <w:r w:rsidR="00772BA9">
        <w:t>native</w:t>
      </w:r>
      <w:r>
        <w:t xml:space="preserve"> configurations for CentOS and RedHawk operating systems. This gives us a reference value for comparing the various </w:t>
      </w:r>
      <w:r w:rsidR="00BB1B3E">
        <w:t xml:space="preserve">VM </w:t>
      </w:r>
      <w:r>
        <w:t xml:space="preserve">configurations </w:t>
      </w:r>
      <w:r w:rsidR="00BB1B3E">
        <w:t xml:space="preserve">to each other as well as to </w:t>
      </w:r>
      <w:r w:rsidR="00C07EEA">
        <w:t>native</w:t>
      </w:r>
      <w:r w:rsidR="00BB1B3E">
        <w:t>.</w:t>
      </w:r>
    </w:p>
    <w:p w14:paraId="742020CE" w14:textId="77777777" w:rsidR="003B7373" w:rsidRDefault="003B7373" w:rsidP="003B7373">
      <w:pPr>
        <w:pStyle w:val="NoSpacing"/>
      </w:pPr>
    </w:p>
    <w:p w14:paraId="0F977AC5" w14:textId="05AA034F" w:rsidR="004161EB" w:rsidRDefault="003B7373" w:rsidP="004161EB">
      <w:pPr>
        <w:pStyle w:val="NoSpacing"/>
      </w:pPr>
      <w:r>
        <w:t>Once we got all configuration</w:t>
      </w:r>
      <w:r w:rsidR="00284A55">
        <w:t>s i</w:t>
      </w:r>
      <w:r w:rsidR="004161EB">
        <w:t>nstalled, we prepared</w:t>
      </w:r>
      <w:r w:rsidR="00351CAE">
        <w:t xml:space="preserve"> and ran</w:t>
      </w:r>
      <w:r w:rsidR="004161EB">
        <w:t xml:space="preserve"> several </w:t>
      </w:r>
      <w:r w:rsidR="00284A55">
        <w:t>experiment</w:t>
      </w:r>
      <w:r w:rsidR="004161EB">
        <w:t>s varying parameters of interest</w:t>
      </w:r>
      <w:r w:rsidR="00BB1B3E">
        <w:t xml:space="preserve"> and ran them</w:t>
      </w:r>
      <w:r w:rsidR="00284A55">
        <w:t xml:space="preserve"> on all four combinations as well as on the </w:t>
      </w:r>
      <w:r w:rsidR="00576969">
        <w:t>native</w:t>
      </w:r>
      <w:r w:rsidR="00284A55">
        <w:t xml:space="preserve"> installations of CentOS and RedHawk.</w:t>
      </w:r>
      <w:r w:rsidR="00BB1B3E">
        <w:t xml:space="preserve"> For each platform, we had 10 runs for each VM confi</w:t>
      </w:r>
      <w:r w:rsidR="000B06DB">
        <w:t>guration and native</w:t>
      </w:r>
      <w:r w:rsidR="00742E75" w:rsidRPr="00742E75">
        <w:t xml:space="preserve"> </w:t>
      </w:r>
      <w:r w:rsidR="00742E75">
        <w:t>stimulus</w:t>
      </w:r>
      <w:r w:rsidR="00BB1B3E">
        <w:t>.</w:t>
      </w:r>
      <w:r w:rsidR="004161EB">
        <w:t xml:space="preserve"> For </w:t>
      </w:r>
      <w:r w:rsidR="00351CAE">
        <w:t>obtaining</w:t>
      </w:r>
      <w:r w:rsidR="004161EB">
        <w:t xml:space="preserve"> the perfor</w:t>
      </w:r>
      <w:r w:rsidR="00351CAE">
        <w:t>mance data, we ran</w:t>
      </w:r>
      <w:r w:rsidR="004161EB">
        <w:t xml:space="preserve"> the command listed below</w:t>
      </w:r>
      <w:r w:rsidR="00F72028">
        <w:t>:</w:t>
      </w:r>
      <w:r w:rsidR="004161EB">
        <w:t xml:space="preserve"> </w:t>
      </w:r>
    </w:p>
    <w:p w14:paraId="414D9BD4" w14:textId="77777777" w:rsidR="004161EB" w:rsidRDefault="004161EB" w:rsidP="004161EB">
      <w:pPr>
        <w:pStyle w:val="NoSpacing"/>
      </w:pPr>
    </w:p>
    <w:p w14:paraId="595FD9B3" w14:textId="77777777" w:rsidR="004161EB" w:rsidRDefault="004161EB" w:rsidP="004161EB">
      <w:pPr>
        <w:pStyle w:val="NoSpacing"/>
      </w:pPr>
      <w:r>
        <w:tab/>
      </w:r>
      <w:r>
        <w:tab/>
      </w:r>
      <w:r>
        <w:tab/>
        <w:t>$  cyclictest -t -d0 -n -l 100000 -i 1000 -p 80</w:t>
      </w:r>
    </w:p>
    <w:p w14:paraId="4D2F7F05" w14:textId="77777777" w:rsidR="004161EB" w:rsidRDefault="004161EB" w:rsidP="004161EB">
      <w:pPr>
        <w:pStyle w:val="NoSpacing"/>
      </w:pPr>
      <w:r>
        <w:lastRenderedPageBreak/>
        <w:t xml:space="preserve">This command runs </w:t>
      </w:r>
      <w:r>
        <w:rPr>
          <w:i/>
        </w:rPr>
        <w:t>cyclictest</w:t>
      </w:r>
      <w:r>
        <w:t xml:space="preserve"> with the following options: </w:t>
      </w:r>
    </w:p>
    <w:p w14:paraId="3228B83C" w14:textId="77777777" w:rsidR="004161EB" w:rsidRDefault="004161EB" w:rsidP="004161EB">
      <w:pPr>
        <w:pStyle w:val="NoSpacing"/>
      </w:pPr>
      <w:r>
        <w:tab/>
        <w:t>-t</w:t>
      </w:r>
      <w:r>
        <w:tab/>
        <w:t xml:space="preserve">indicates </w:t>
      </w:r>
      <w:r w:rsidRPr="00D76812">
        <w:rPr>
          <w:i/>
        </w:rPr>
        <w:t>cyclictest</w:t>
      </w:r>
      <w:r>
        <w:t xml:space="preserve"> will launch 1 thread per available processor</w:t>
      </w:r>
    </w:p>
    <w:p w14:paraId="5F30B255" w14:textId="77777777" w:rsidR="004161EB" w:rsidRDefault="004161EB" w:rsidP="004161EB">
      <w:pPr>
        <w:pStyle w:val="NoSpacing"/>
      </w:pPr>
      <w:r>
        <w:tab/>
        <w:t>-d0</w:t>
      </w:r>
      <w:r>
        <w:tab/>
        <w:t>indicates that all threads will be launched instantaneously at the same instant</w:t>
      </w:r>
    </w:p>
    <w:p w14:paraId="6A364D3B" w14:textId="77777777" w:rsidR="004161EB" w:rsidRDefault="004161EB" w:rsidP="004161EB">
      <w:pPr>
        <w:pStyle w:val="NoSpacing"/>
      </w:pPr>
      <w:r>
        <w:tab/>
        <w:t>-n</w:t>
      </w:r>
      <w:r>
        <w:tab/>
        <w:t>indicates to use nano_sleep</w:t>
      </w:r>
    </w:p>
    <w:p w14:paraId="403DAEEB" w14:textId="77777777" w:rsidR="004161EB" w:rsidRDefault="004161EB" w:rsidP="004161EB">
      <w:pPr>
        <w:pStyle w:val="NoSpacing"/>
      </w:pPr>
      <w:r>
        <w:tab/>
        <w:t>-l</w:t>
      </w:r>
      <w:r>
        <w:tab/>
        <w:t>indicates 100,000 loops</w:t>
      </w:r>
    </w:p>
    <w:p w14:paraId="196C4916" w14:textId="77777777" w:rsidR="004161EB" w:rsidRDefault="004161EB" w:rsidP="004161EB">
      <w:pPr>
        <w:pStyle w:val="NoSpacing"/>
      </w:pPr>
      <w:r>
        <w:tab/>
        <w:t>-i 1000</w:t>
      </w:r>
      <w:r>
        <w:tab/>
        <w:t xml:space="preserve">indicates for </w:t>
      </w:r>
      <w:r w:rsidRPr="00D76812">
        <w:rPr>
          <w:i/>
        </w:rPr>
        <w:t>cyclictest’s</w:t>
      </w:r>
      <w:r>
        <w:t xml:space="preserve"> timer to be set to expire in 1,000us</w:t>
      </w:r>
    </w:p>
    <w:p w14:paraId="6A3C910E" w14:textId="77777777" w:rsidR="004161EB" w:rsidRDefault="004161EB" w:rsidP="004161EB">
      <w:pPr>
        <w:pStyle w:val="NoSpacing"/>
      </w:pPr>
      <w:r>
        <w:tab/>
        <w:t>-p 80</w:t>
      </w:r>
      <w:r>
        <w:tab/>
        <w:t xml:space="preserve">indicates setting </w:t>
      </w:r>
      <w:r w:rsidRPr="00D76812">
        <w:rPr>
          <w:i/>
        </w:rPr>
        <w:t>cyclictest’s</w:t>
      </w:r>
      <w:r>
        <w:t xml:space="preserve"> thread priority to 80</w:t>
      </w:r>
    </w:p>
    <w:p w14:paraId="3095AB8A" w14:textId="77777777" w:rsidR="00BB1B3E" w:rsidRDefault="00BB1B3E" w:rsidP="00A946B7">
      <w:pPr>
        <w:pStyle w:val="NoSpacing"/>
      </w:pPr>
    </w:p>
    <w:p w14:paraId="78E2A4B9" w14:textId="77777777" w:rsidR="004161EB" w:rsidRDefault="00351CAE" w:rsidP="00A946B7">
      <w:pPr>
        <w:pStyle w:val="NoSpacing"/>
      </w:pPr>
      <w:r>
        <w:t>Initially, t</w:t>
      </w:r>
      <w:r w:rsidR="004161EB">
        <w:t>o get better understanding of each system configuration perfo</w:t>
      </w:r>
      <w:r>
        <w:t>rmance, we varied the following parameter:</w:t>
      </w:r>
    </w:p>
    <w:p w14:paraId="29D63403" w14:textId="77777777" w:rsidR="00BB1B3E" w:rsidRDefault="004161EB" w:rsidP="00351CAE">
      <w:pPr>
        <w:pStyle w:val="NoSpacing"/>
        <w:ind w:firstLine="720"/>
      </w:pPr>
      <w:r>
        <w:t>-i was changed to 1,000 / 10,000 / and 1</w:t>
      </w:r>
      <w:r w:rsidR="001D3B1A">
        <w:t xml:space="preserve">00,000 . </w:t>
      </w:r>
    </w:p>
    <w:p w14:paraId="199612A9" w14:textId="77777777" w:rsidR="00BB1B3E" w:rsidRDefault="00BB1B3E" w:rsidP="00A946B7">
      <w:pPr>
        <w:pStyle w:val="NoSpacing"/>
      </w:pPr>
    </w:p>
    <w:p w14:paraId="2D56A062" w14:textId="77777777" w:rsidR="004161EB" w:rsidRDefault="00655CCD" w:rsidP="00A946B7">
      <w:pPr>
        <w:pStyle w:val="NoSpacing"/>
      </w:pPr>
      <w:r>
        <w:t xml:space="preserve">This was done to see how </w:t>
      </w:r>
      <w:r>
        <w:rPr>
          <w:i/>
        </w:rPr>
        <w:t>cyclictest</w:t>
      </w:r>
      <w:r>
        <w:t xml:space="preserve"> behaves when the timer’s expiration time is varied. </w:t>
      </w:r>
      <w:r w:rsidR="00BB1B3E">
        <w:t>In our initial</w:t>
      </w:r>
      <w:r w:rsidR="00F72028">
        <w:t xml:space="preserve"> runni</w:t>
      </w:r>
      <w:r w:rsidR="00BB1B3E">
        <w:t xml:space="preserve">ng of </w:t>
      </w:r>
      <w:r w:rsidR="00BB1B3E" w:rsidRPr="00D76812">
        <w:rPr>
          <w:i/>
        </w:rPr>
        <w:t>cyclictest</w:t>
      </w:r>
      <w:r w:rsidR="00BB1B3E">
        <w:t xml:space="preserve"> on all the configurations, for the most part we noticed varying these values did not improve or worsen our results</w:t>
      </w:r>
      <w:r w:rsidR="00351CAE">
        <w:t>; nonetheless we show all three variations.</w:t>
      </w:r>
    </w:p>
    <w:p w14:paraId="6F5391E9" w14:textId="77777777" w:rsidR="00BB1B3E" w:rsidRDefault="00BB1B3E" w:rsidP="00A946B7">
      <w:pPr>
        <w:pStyle w:val="NoSpacing"/>
      </w:pPr>
    </w:p>
    <w:p w14:paraId="74118E54" w14:textId="77777777" w:rsidR="00BB1B3E" w:rsidRDefault="00BB1B3E" w:rsidP="00A946B7">
      <w:pPr>
        <w:pStyle w:val="NoSpacing"/>
      </w:pPr>
      <w:r>
        <w:t>---------------------------</w:t>
      </w:r>
    </w:p>
    <w:p w14:paraId="608E21ED" w14:textId="03408ABF" w:rsidR="003B7373" w:rsidRDefault="00BB1B3E" w:rsidP="00A946B7">
      <w:pPr>
        <w:pStyle w:val="NoSpacing"/>
      </w:pPr>
      <w:r>
        <w:t xml:space="preserve">In addition, </w:t>
      </w:r>
      <w:r w:rsidR="00351CAE">
        <w:t>we were asked to investigate</w:t>
      </w:r>
      <w:r>
        <w:t xml:space="preserve"> our results and reason about the observed latency differences between the various VM configurations.</w:t>
      </w:r>
      <w:r w:rsidR="0079684D">
        <w:t xml:space="preserve"> To do this</w:t>
      </w:r>
      <w:r w:rsidR="00351CAE">
        <w:t>,</w:t>
      </w:r>
      <w:r w:rsidR="0079684D">
        <w:t xml:space="preserve"> it was necessary to trace </w:t>
      </w:r>
      <w:r w:rsidR="0079684D" w:rsidRPr="00D76812">
        <w:rPr>
          <w:i/>
        </w:rPr>
        <w:t>cyclictest</w:t>
      </w:r>
      <w:r w:rsidR="0079684D">
        <w:t xml:space="preserve"> throughout its runtime. Therefore, to simplify this searching and tracing process, we ran </w:t>
      </w:r>
      <w:r w:rsidR="0079684D" w:rsidRPr="00D76812">
        <w:rPr>
          <w:i/>
        </w:rPr>
        <w:t>cyclictest</w:t>
      </w:r>
      <w:r w:rsidR="0079684D">
        <w:t xml:space="preserve"> with a single thread and only observed a single run, re</w:t>
      </w:r>
      <w:r w:rsidR="00601486">
        <w:t>peatedly of course, until we deciphered</w:t>
      </w:r>
      <w:r w:rsidR="0079684D">
        <w:t xml:space="preserve"> a detailed enough map to associate latency to the various processe</w:t>
      </w:r>
      <w:r w:rsidR="00351CAE">
        <w:t xml:space="preserve">s that happen within </w:t>
      </w:r>
      <w:r w:rsidR="00351CAE" w:rsidRPr="00D76812">
        <w:rPr>
          <w:i/>
        </w:rPr>
        <w:t>cyclictest</w:t>
      </w:r>
      <w:r w:rsidR="00351CAE">
        <w:t xml:space="preserve">. </w:t>
      </w:r>
      <w:r w:rsidR="00284A55">
        <w:t xml:space="preserve">The </w:t>
      </w:r>
      <w:r w:rsidR="00284A55">
        <w:rPr>
          <w:i/>
        </w:rPr>
        <w:t>cyclictest</w:t>
      </w:r>
      <w:r w:rsidR="00284A55">
        <w:t xml:space="preserve"> experiment run was:</w:t>
      </w:r>
    </w:p>
    <w:p w14:paraId="47B87337" w14:textId="77777777" w:rsidR="00351CAE" w:rsidRDefault="00351CAE" w:rsidP="00A946B7">
      <w:pPr>
        <w:pStyle w:val="NoSpacing"/>
      </w:pPr>
    </w:p>
    <w:p w14:paraId="0A28D0F6" w14:textId="77777777" w:rsidR="00284A55" w:rsidRDefault="00284A55" w:rsidP="00A946B7">
      <w:pPr>
        <w:pStyle w:val="NoSpacing"/>
      </w:pPr>
      <w:r>
        <w:tab/>
      </w:r>
      <w:r>
        <w:tab/>
      </w:r>
      <w:r>
        <w:tab/>
      </w:r>
      <w:r w:rsidR="00F72028">
        <w:t xml:space="preserve">$  </w:t>
      </w:r>
      <w:r>
        <w:t xml:space="preserve">cyclictest -t1 -p 80 -i 1000000 -l 1 </w:t>
      </w:r>
      <w:r w:rsidR="0079684D">
        <w:t>-</w:t>
      </w:r>
      <w:r>
        <w:t>n</w:t>
      </w:r>
    </w:p>
    <w:p w14:paraId="5AE527E3" w14:textId="77777777" w:rsidR="00284A55" w:rsidRDefault="00284A55" w:rsidP="00A946B7">
      <w:pPr>
        <w:pStyle w:val="NoSpacing"/>
      </w:pPr>
      <w:r>
        <w:t xml:space="preserve">This command runs </w:t>
      </w:r>
      <w:r>
        <w:rPr>
          <w:i/>
        </w:rPr>
        <w:t>cyclictest</w:t>
      </w:r>
      <w:r>
        <w:t xml:space="preserve"> with the following options: </w:t>
      </w:r>
    </w:p>
    <w:p w14:paraId="243803FC" w14:textId="77777777" w:rsidR="00284A55" w:rsidRDefault="00284A55" w:rsidP="00A946B7">
      <w:pPr>
        <w:pStyle w:val="NoSpacing"/>
      </w:pPr>
      <w:r>
        <w:tab/>
        <w:t xml:space="preserve">-t 1  </w:t>
      </w:r>
      <w:r>
        <w:tab/>
        <w:t>indicates 1 thread</w:t>
      </w:r>
    </w:p>
    <w:p w14:paraId="13FDB031" w14:textId="77777777" w:rsidR="00284A55" w:rsidRDefault="00284A55" w:rsidP="00A946B7">
      <w:pPr>
        <w:pStyle w:val="NoSpacing"/>
      </w:pPr>
      <w:r>
        <w:tab/>
        <w:t xml:space="preserve">-p 80 </w:t>
      </w:r>
      <w:r>
        <w:tab/>
        <w:t xml:space="preserve">indicates priority, meaning priority that </w:t>
      </w:r>
      <w:r>
        <w:rPr>
          <w:i/>
        </w:rPr>
        <w:t>cyclictest</w:t>
      </w:r>
      <w:r>
        <w:t xml:space="preserve"> has when it is being scheduled.</w:t>
      </w:r>
    </w:p>
    <w:p w14:paraId="065D12E2" w14:textId="77777777" w:rsidR="00284A55" w:rsidRDefault="00284A55" w:rsidP="00A946B7">
      <w:pPr>
        <w:pStyle w:val="NoSpacing"/>
      </w:pPr>
      <w:r>
        <w:tab/>
        <w:t>-</w:t>
      </w:r>
      <w:r w:rsidR="009F78A9">
        <w:t>i</w:t>
      </w:r>
      <w:r>
        <w:t xml:space="preserve"> 1000000</w:t>
      </w:r>
      <w:r>
        <w:tab/>
        <w:t xml:space="preserve">indicates how many micro-seconds </w:t>
      </w:r>
      <w:r>
        <w:rPr>
          <w:i/>
        </w:rPr>
        <w:t>cyclictest</w:t>
      </w:r>
      <w:r w:rsidR="009F78A9">
        <w:t>’s timer expire in</w:t>
      </w:r>
      <w:r>
        <w:t>, in this case 1 second</w:t>
      </w:r>
    </w:p>
    <w:p w14:paraId="3BAA1BBA" w14:textId="77777777" w:rsidR="009F78A9" w:rsidRPr="009F78A9" w:rsidRDefault="009F78A9" w:rsidP="00A946B7">
      <w:pPr>
        <w:pStyle w:val="NoSpacing"/>
        <w:rPr>
          <w:i/>
        </w:rPr>
      </w:pPr>
      <w:r>
        <w:tab/>
        <w:t>-l 1</w:t>
      </w:r>
      <w:r>
        <w:tab/>
        <w:t xml:space="preserve">indicates the the number of iterations the loop of scheduling a timer should run (essentially how many times </w:t>
      </w:r>
      <w:r>
        <w:rPr>
          <w:i/>
        </w:rPr>
        <w:t>cyclictest should run)</w:t>
      </w:r>
    </w:p>
    <w:p w14:paraId="07F68E2F" w14:textId="77777777" w:rsidR="009F78A9" w:rsidRDefault="00284A55" w:rsidP="00A946B7">
      <w:pPr>
        <w:pStyle w:val="NoSpacing"/>
      </w:pPr>
      <w:r>
        <w:tab/>
        <w:t>-n</w:t>
      </w:r>
      <w:r>
        <w:tab/>
        <w:t xml:space="preserve">indicates for </w:t>
      </w:r>
      <w:r>
        <w:rPr>
          <w:i/>
        </w:rPr>
        <w:t>cyclictest</w:t>
      </w:r>
      <w:r>
        <w:t xml:space="preserve"> to use nano_sleep</w:t>
      </w:r>
      <w:r w:rsidR="00244A3F">
        <w:t>, we specify this so that we access to a higher resolution of timing information results</w:t>
      </w:r>
    </w:p>
    <w:p w14:paraId="18B94BDC" w14:textId="77777777" w:rsidR="00244A3F" w:rsidRDefault="00244A3F" w:rsidP="00A946B7">
      <w:pPr>
        <w:pStyle w:val="NoSpacing"/>
      </w:pPr>
    </w:p>
    <w:p w14:paraId="0D087D5D" w14:textId="42350CE6" w:rsidR="00151964" w:rsidRDefault="00190A8D" w:rsidP="00190A8D">
      <w:pPr>
        <w:pStyle w:val="NoSpacing"/>
      </w:pPr>
      <w:r>
        <w:t xml:space="preserve">By default, </w:t>
      </w:r>
      <w:r>
        <w:rPr>
          <w:i/>
        </w:rPr>
        <w:t>cyclictest</w:t>
      </w:r>
      <w:r>
        <w:t xml:space="preserve"> uses option -s (which indicates to use sys_nanosleep &amp; sys_setitimer). Using this configuration (-s not -n), Linux handles th</w:t>
      </w:r>
      <w:r w:rsidR="006B2C1D">
        <w:t>e timer interrupt handler</w:t>
      </w:r>
      <w:r>
        <w:t xml:space="preserve"> triggered by </w:t>
      </w:r>
      <w:r>
        <w:rPr>
          <w:i/>
        </w:rPr>
        <w:t>cyclictest</w:t>
      </w:r>
      <w:r w:rsidR="006B2C1D">
        <w:rPr>
          <w:i/>
        </w:rPr>
        <w:t xml:space="preserve"> by</w:t>
      </w:r>
      <w:r w:rsidR="00151964">
        <w:rPr>
          <w:i/>
        </w:rPr>
        <w:t xml:space="preserve"> doing </w:t>
      </w:r>
      <w:r w:rsidR="00151964" w:rsidRPr="00EF0F22">
        <w:t>posix_timer_fn</w:t>
      </w:r>
      <w:r w:rsidR="00151964" w:rsidRPr="00BD1636">
        <w:t>().</w:t>
      </w:r>
      <w:r>
        <w:t xml:space="preserve">To get the best results possible, we chose to use the -n flag, instructing </w:t>
      </w:r>
      <w:r w:rsidRPr="00D61E6C">
        <w:rPr>
          <w:i/>
        </w:rPr>
        <w:t>cyclictest</w:t>
      </w:r>
      <w:r>
        <w:t xml:space="preserve"> to register </w:t>
      </w:r>
      <w:r w:rsidR="00F037B9" w:rsidRPr="00EF0F22">
        <w:t>hrtimer</w:t>
      </w:r>
      <w:r w:rsidR="00F037B9" w:rsidRPr="00151964">
        <w:rPr>
          <w:i/>
        </w:rPr>
        <w:t>_</w:t>
      </w:r>
      <w:r w:rsidR="00F037B9" w:rsidRPr="00EF0F22">
        <w:t>wakeup</w:t>
      </w:r>
      <w:r w:rsidR="00F037B9" w:rsidRPr="00E6576B">
        <w:t>()</w:t>
      </w:r>
      <w:r w:rsidR="00F037B9" w:rsidRPr="00F037B9">
        <w:t xml:space="preserve"> as its</w:t>
      </w:r>
      <w:r w:rsidR="00F037B9">
        <w:rPr>
          <w:i/>
        </w:rPr>
        <w:t xml:space="preserve"> </w:t>
      </w:r>
      <w:r w:rsidR="00BD1636">
        <w:t>timer interrupt handler</w:t>
      </w:r>
      <w:r>
        <w:t xml:space="preserve">. </w:t>
      </w:r>
    </w:p>
    <w:p w14:paraId="090B4581" w14:textId="66BCFC66" w:rsidR="00D61E6C" w:rsidRPr="00072727" w:rsidRDefault="00D61E6C" w:rsidP="00D61E6C">
      <w:pPr>
        <w:pStyle w:val="NoSpacing"/>
        <w:tabs>
          <w:tab w:val="left" w:pos="2440"/>
        </w:tabs>
      </w:pPr>
    </w:p>
    <w:p w14:paraId="2E78C840" w14:textId="77777777" w:rsidR="00A946B7" w:rsidRDefault="00A946B7" w:rsidP="00A946B7">
      <w:pPr>
        <w:pStyle w:val="Heading1"/>
      </w:pPr>
      <w:r>
        <w:t>Measurement Data</w:t>
      </w:r>
    </w:p>
    <w:p w14:paraId="6AA704A2" w14:textId="7740145A" w:rsidR="008E056F" w:rsidRDefault="00351CAE" w:rsidP="00A946B7">
      <w:r>
        <w:t xml:space="preserve">To properly evaluate </w:t>
      </w:r>
      <w:r w:rsidR="0091704C">
        <w:t xml:space="preserve">latency between the various configurations 10 runs for each timer expiration </w:t>
      </w:r>
      <w:r w:rsidR="007F6CFB">
        <w:t>within</w:t>
      </w:r>
      <w:r w:rsidR="0091704C">
        <w:t xml:space="preserve"> each configuration were performed and then averaged.</w:t>
      </w:r>
      <w:r w:rsidR="00AF322E">
        <w:t xml:space="preserve"> In addition, a large loop count was also utilized for a better value per each run. </w:t>
      </w:r>
      <w:r w:rsidR="008E056F">
        <w:t xml:space="preserve">Performing the </w:t>
      </w:r>
      <w:r w:rsidR="008E056F" w:rsidRPr="00D76812">
        <w:rPr>
          <w:i/>
        </w:rPr>
        <w:t>cycl</w:t>
      </w:r>
      <w:r w:rsidR="00AF322E" w:rsidRPr="00D76812">
        <w:rPr>
          <w:i/>
        </w:rPr>
        <w:t>ictest</w:t>
      </w:r>
      <w:r w:rsidR="006F0CD8">
        <w:t xml:space="preserve"> on native</w:t>
      </w:r>
      <w:r w:rsidR="00AF322E">
        <w:t xml:space="preserve"> gives us </w:t>
      </w:r>
      <w:r w:rsidR="008E056F">
        <w:t xml:space="preserve">reference values for the VM host/guest </w:t>
      </w:r>
      <w:r w:rsidR="00F72028">
        <w:t>configurations</w:t>
      </w:r>
      <w:r w:rsidR="00AF322E">
        <w:t xml:space="preserve"> compared to running natively</w:t>
      </w:r>
      <w:r w:rsidR="00F72028">
        <w:t xml:space="preserve">. This allows us to get the latency </w:t>
      </w:r>
      <w:r w:rsidR="00F72028">
        <w:lastRenderedPageBreak/>
        <w:t>imposed when running applications on one the given host/guest VM configurations. Below are our findings.</w:t>
      </w:r>
    </w:p>
    <w:p w14:paraId="24699C56" w14:textId="77777777" w:rsidR="008E056F" w:rsidRDefault="008E056F" w:rsidP="00A946B7"/>
    <w:p w14:paraId="029F4EC9" w14:textId="77777777" w:rsidR="008E056F" w:rsidRDefault="00655CCD" w:rsidP="00A946B7">
      <w:r>
        <w:rPr>
          <w:noProof/>
        </w:rPr>
        <w:drawing>
          <wp:inline distT="0" distB="0" distL="0" distR="0" wp14:anchorId="6CACB939" wp14:editId="1B0BEE1D">
            <wp:extent cx="5943600" cy="3601720"/>
            <wp:effectExtent l="0" t="0" r="25400" b="304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9E29B2" w14:textId="77777777" w:rsidR="008E056F" w:rsidRDefault="008E056F" w:rsidP="00A946B7"/>
    <w:p w14:paraId="32B25FBE" w14:textId="4E70941F" w:rsidR="00947652" w:rsidRDefault="00AF322E" w:rsidP="00A946B7">
      <w:r>
        <w:t xml:space="preserve">Immediately, it can be observed that native </w:t>
      </w:r>
      <w:r w:rsidR="006F0CD8">
        <w:t>native</w:t>
      </w:r>
      <w:r>
        <w:t xml:space="preserve"> environments (CentOS vs RedHawk) vary greatly in performance with </w:t>
      </w:r>
      <w:r w:rsidR="006F0CD8">
        <w:t>native</w:t>
      </w:r>
      <w:r>
        <w:t xml:space="preserve"> CentOS averaging around 50us compared to </w:t>
      </w:r>
      <w:r w:rsidR="006F0CD8">
        <w:t>native</w:t>
      </w:r>
      <w:r>
        <w:t xml:space="preserve"> RedHawk being less than 20us.</w:t>
      </w:r>
      <w:r w:rsidR="0085303B">
        <w:t xml:space="preserve"> Additionally, the overhead of running applications within a VM is apparent and visible for all four different configurations. One notable result we found is that running a real-time-enabled OS VM on an ordinary OS</w:t>
      </w:r>
      <w:r w:rsidR="000E779F">
        <w:t xml:space="preserve"> actually</w:t>
      </w:r>
      <w:r w:rsidR="0085303B">
        <w:t xml:space="preserve"> boosts overall latency performance on the VM</w:t>
      </w:r>
      <w:r w:rsidR="000E779F">
        <w:t xml:space="preserve"> outperforming a regular OS (CentOS) VM on a real-time-enabled host</w:t>
      </w:r>
      <w:r w:rsidR="00947652">
        <w:t xml:space="preserve">. </w:t>
      </w:r>
      <w:r w:rsidR="000E779F">
        <w:t>Not surprisingly, comparing the</w:t>
      </w:r>
      <w:r w:rsidR="0085303B">
        <w:t xml:space="preserve"> replicated configurations (CentOS on CentOS &amp; RedHawk</w:t>
      </w:r>
      <w:r w:rsidR="000E779F">
        <w:t xml:space="preserve"> on RedHawk) shows that overall real-time-enabled configuration saw less losses</w:t>
      </w:r>
      <w:r w:rsidR="00947652">
        <w:t xml:space="preserve"> </w:t>
      </w:r>
      <w:r w:rsidR="000E779F">
        <w:t>with virtualizing</w:t>
      </w:r>
      <w:r w:rsidR="00947652">
        <w:t xml:space="preserve"> (only 28%)</w:t>
      </w:r>
      <w:r w:rsidR="000E779F">
        <w:t xml:space="preserve"> compared </w:t>
      </w:r>
      <w:r w:rsidR="00947652">
        <w:t xml:space="preserve">to virtualizing ordinary OS (42%). </w:t>
      </w:r>
    </w:p>
    <w:tbl>
      <w:tblPr>
        <w:tblStyle w:val="TableGrid"/>
        <w:tblW w:w="0" w:type="auto"/>
        <w:tblLook w:val="04A0" w:firstRow="1" w:lastRow="0" w:firstColumn="1" w:lastColumn="0" w:noHBand="0" w:noVBand="1"/>
      </w:tblPr>
      <w:tblGrid>
        <w:gridCol w:w="3116"/>
        <w:gridCol w:w="1829"/>
        <w:gridCol w:w="4405"/>
      </w:tblGrid>
      <w:tr w:rsidR="00947652" w14:paraId="79CBB99E" w14:textId="77777777" w:rsidTr="006840B1">
        <w:tc>
          <w:tcPr>
            <w:tcW w:w="9350" w:type="dxa"/>
            <w:gridSpan w:val="3"/>
          </w:tcPr>
          <w:p w14:paraId="000FD0D9" w14:textId="77777777" w:rsidR="00947652" w:rsidRDefault="00947652" w:rsidP="00947652">
            <w:pPr>
              <w:jc w:val="center"/>
            </w:pPr>
            <w:r>
              <w:t>Comparing Replicated Configurations</w:t>
            </w:r>
          </w:p>
        </w:tc>
      </w:tr>
      <w:tr w:rsidR="00947652" w14:paraId="5621D7C0" w14:textId="77777777" w:rsidTr="00947652">
        <w:tc>
          <w:tcPr>
            <w:tcW w:w="3116" w:type="dxa"/>
          </w:tcPr>
          <w:p w14:paraId="179CE9B9" w14:textId="77777777" w:rsidR="00947652" w:rsidRDefault="00947652" w:rsidP="00A946B7">
            <w:r>
              <w:t>Configuration</w:t>
            </w:r>
          </w:p>
        </w:tc>
        <w:tc>
          <w:tcPr>
            <w:tcW w:w="1829" w:type="dxa"/>
          </w:tcPr>
          <w:p w14:paraId="79BF211D" w14:textId="77777777" w:rsidR="00947652" w:rsidRDefault="00947652" w:rsidP="00A946B7"/>
        </w:tc>
        <w:tc>
          <w:tcPr>
            <w:tcW w:w="4405" w:type="dxa"/>
          </w:tcPr>
          <w:p w14:paraId="34665D9B" w14:textId="0AAABB7A" w:rsidR="00947652" w:rsidRDefault="00947652" w:rsidP="00A946B7">
            <w:r>
              <w:t xml:space="preserve">Performance compared to </w:t>
            </w:r>
            <w:r w:rsidR="006F0CD8">
              <w:t>native</w:t>
            </w:r>
          </w:p>
        </w:tc>
      </w:tr>
      <w:tr w:rsidR="00947652" w14:paraId="7C7A7205" w14:textId="77777777" w:rsidTr="00947652">
        <w:tc>
          <w:tcPr>
            <w:tcW w:w="3116" w:type="dxa"/>
          </w:tcPr>
          <w:p w14:paraId="6B5ED5C9" w14:textId="77777777" w:rsidR="00947652" w:rsidRDefault="00947652" w:rsidP="00A946B7">
            <w:r>
              <w:t>CentOS</w:t>
            </w:r>
          </w:p>
        </w:tc>
        <w:tc>
          <w:tcPr>
            <w:tcW w:w="1829" w:type="dxa"/>
          </w:tcPr>
          <w:p w14:paraId="303C7595" w14:textId="77777777" w:rsidR="00947652" w:rsidRDefault="00947652" w:rsidP="00A946B7">
            <w:r>
              <w:t>51 us</w:t>
            </w:r>
          </w:p>
        </w:tc>
        <w:tc>
          <w:tcPr>
            <w:tcW w:w="4405" w:type="dxa"/>
            <w:vMerge w:val="restart"/>
          </w:tcPr>
          <w:p w14:paraId="1A77AED2" w14:textId="7FC1DD29" w:rsidR="00947652" w:rsidRDefault="00D76812" w:rsidP="00A946B7">
            <w:r>
              <w:t xml:space="preserve">72.91 % slower than </w:t>
            </w:r>
            <w:r w:rsidR="006F0CD8">
              <w:t>native</w:t>
            </w:r>
          </w:p>
        </w:tc>
      </w:tr>
      <w:tr w:rsidR="00947652" w14:paraId="04B1002E" w14:textId="77777777" w:rsidTr="00947652">
        <w:tc>
          <w:tcPr>
            <w:tcW w:w="3116" w:type="dxa"/>
          </w:tcPr>
          <w:p w14:paraId="007531D1" w14:textId="77777777" w:rsidR="00947652" w:rsidRDefault="00947652" w:rsidP="00A946B7">
            <w:r>
              <w:t>CentOS on CentOS</w:t>
            </w:r>
          </w:p>
        </w:tc>
        <w:tc>
          <w:tcPr>
            <w:tcW w:w="1829" w:type="dxa"/>
          </w:tcPr>
          <w:p w14:paraId="2B04C61D" w14:textId="77777777" w:rsidR="00947652" w:rsidRDefault="00947652" w:rsidP="00A946B7">
            <w:r>
              <w:t>88.33 us</w:t>
            </w:r>
          </w:p>
        </w:tc>
        <w:tc>
          <w:tcPr>
            <w:tcW w:w="4405" w:type="dxa"/>
            <w:vMerge/>
          </w:tcPr>
          <w:p w14:paraId="7131204C" w14:textId="77777777" w:rsidR="00947652" w:rsidRDefault="00947652" w:rsidP="00A946B7"/>
        </w:tc>
      </w:tr>
      <w:tr w:rsidR="00947652" w14:paraId="12DAC66C" w14:textId="77777777" w:rsidTr="00947652">
        <w:tc>
          <w:tcPr>
            <w:tcW w:w="3116" w:type="dxa"/>
          </w:tcPr>
          <w:p w14:paraId="1560AA9F" w14:textId="77777777" w:rsidR="00947652" w:rsidRDefault="00947652" w:rsidP="00A946B7">
            <w:r>
              <w:t>RedHawk</w:t>
            </w:r>
          </w:p>
        </w:tc>
        <w:tc>
          <w:tcPr>
            <w:tcW w:w="1829" w:type="dxa"/>
          </w:tcPr>
          <w:p w14:paraId="387E5B4C" w14:textId="77777777" w:rsidR="00947652" w:rsidRDefault="00947652" w:rsidP="00A946B7">
            <w:r>
              <w:t>19 us</w:t>
            </w:r>
          </w:p>
        </w:tc>
        <w:tc>
          <w:tcPr>
            <w:tcW w:w="4405" w:type="dxa"/>
            <w:vMerge w:val="restart"/>
          </w:tcPr>
          <w:p w14:paraId="62813BAA" w14:textId="19055C4D" w:rsidR="00947652" w:rsidRDefault="00D76812" w:rsidP="00A946B7">
            <w:r>
              <w:t xml:space="preserve">38.96 % slower than </w:t>
            </w:r>
            <w:r w:rsidR="006F0CD8">
              <w:t>native</w:t>
            </w:r>
          </w:p>
        </w:tc>
      </w:tr>
      <w:tr w:rsidR="00947652" w14:paraId="52E3A46D" w14:textId="77777777" w:rsidTr="00947652">
        <w:tc>
          <w:tcPr>
            <w:tcW w:w="3116" w:type="dxa"/>
          </w:tcPr>
          <w:p w14:paraId="6DFAD2A8" w14:textId="77777777" w:rsidR="00947652" w:rsidRDefault="00947652" w:rsidP="00A946B7">
            <w:r>
              <w:t>RedHawk on RedHawk</w:t>
            </w:r>
          </w:p>
        </w:tc>
        <w:tc>
          <w:tcPr>
            <w:tcW w:w="1829" w:type="dxa"/>
          </w:tcPr>
          <w:p w14:paraId="4A70646D" w14:textId="77777777" w:rsidR="00947652" w:rsidRDefault="00947652" w:rsidP="00A946B7">
            <w:r>
              <w:t>26.17 us</w:t>
            </w:r>
          </w:p>
        </w:tc>
        <w:tc>
          <w:tcPr>
            <w:tcW w:w="4405" w:type="dxa"/>
            <w:vMerge/>
          </w:tcPr>
          <w:p w14:paraId="54C98AEE" w14:textId="77777777" w:rsidR="00947652" w:rsidRDefault="00947652" w:rsidP="00A946B7"/>
        </w:tc>
      </w:tr>
    </w:tbl>
    <w:p w14:paraId="0227CCE2" w14:textId="77777777" w:rsidR="00947652" w:rsidRDefault="00947652" w:rsidP="00A946B7"/>
    <w:p w14:paraId="4BEBA110" w14:textId="77777777" w:rsidR="001D3B1A" w:rsidRDefault="00D76812" w:rsidP="00A946B7">
      <w:r>
        <w:t>Finally, l</w:t>
      </w:r>
      <w:r w:rsidR="001D3B1A">
        <w:t xml:space="preserve">ooking at the results when varying </w:t>
      </w:r>
      <w:r w:rsidR="001D3B1A" w:rsidRPr="00D76812">
        <w:rPr>
          <w:i/>
        </w:rPr>
        <w:t>cyclictest’s</w:t>
      </w:r>
      <w:r w:rsidR="001D3B1A">
        <w:t xml:space="preserve"> timer expiration, it can be seen that depending on the timer expiration, the inherent latency of the configuration takes over and becomes the lower bound of the time needed to schedule a task when the expiration time is super small</w:t>
      </w:r>
    </w:p>
    <w:tbl>
      <w:tblPr>
        <w:tblStyle w:val="TableGrid"/>
        <w:tblW w:w="0" w:type="auto"/>
        <w:tblLook w:val="04A0" w:firstRow="1" w:lastRow="0" w:firstColumn="1" w:lastColumn="0" w:noHBand="0" w:noVBand="1"/>
      </w:tblPr>
      <w:tblGrid>
        <w:gridCol w:w="3116"/>
        <w:gridCol w:w="1919"/>
        <w:gridCol w:w="4315"/>
      </w:tblGrid>
      <w:tr w:rsidR="00947652" w14:paraId="66831D56" w14:textId="77777777" w:rsidTr="006840B1">
        <w:tc>
          <w:tcPr>
            <w:tcW w:w="9350" w:type="dxa"/>
            <w:gridSpan w:val="3"/>
          </w:tcPr>
          <w:p w14:paraId="298ECE0A" w14:textId="4A1E5252" w:rsidR="00947652" w:rsidRDefault="00947652" w:rsidP="00947652">
            <w:pPr>
              <w:jc w:val="center"/>
            </w:pPr>
            <w:r>
              <w:t xml:space="preserve">Comparing Target VMs on the same </w:t>
            </w:r>
            <w:r w:rsidR="006F0CD8">
              <w:t>native</w:t>
            </w:r>
          </w:p>
        </w:tc>
      </w:tr>
      <w:tr w:rsidR="00AF322E" w14:paraId="591C282F" w14:textId="77777777" w:rsidTr="00AF322E">
        <w:tc>
          <w:tcPr>
            <w:tcW w:w="3116" w:type="dxa"/>
          </w:tcPr>
          <w:p w14:paraId="4F0965ED" w14:textId="77777777" w:rsidR="00AF322E" w:rsidRDefault="00AF322E" w:rsidP="00A946B7">
            <w:r>
              <w:t>Configuration</w:t>
            </w:r>
          </w:p>
        </w:tc>
        <w:tc>
          <w:tcPr>
            <w:tcW w:w="1919" w:type="dxa"/>
          </w:tcPr>
          <w:p w14:paraId="36980E57" w14:textId="77777777" w:rsidR="00AF322E" w:rsidRDefault="00AF322E" w:rsidP="00A946B7">
            <w:r>
              <w:t>Latency</w:t>
            </w:r>
          </w:p>
        </w:tc>
        <w:tc>
          <w:tcPr>
            <w:tcW w:w="4315" w:type="dxa"/>
          </w:tcPr>
          <w:p w14:paraId="026ADFE6" w14:textId="77777777" w:rsidR="00AF322E" w:rsidRDefault="00AF322E" w:rsidP="00A946B7">
            <w:r>
              <w:t>Performance compared to CentOS</w:t>
            </w:r>
            <w:r w:rsidR="00947652">
              <w:t xml:space="preserve"> VM</w:t>
            </w:r>
          </w:p>
        </w:tc>
      </w:tr>
      <w:tr w:rsidR="0085303B" w14:paraId="754A78E1" w14:textId="77777777" w:rsidTr="00AF322E">
        <w:tc>
          <w:tcPr>
            <w:tcW w:w="3116" w:type="dxa"/>
          </w:tcPr>
          <w:p w14:paraId="283E84AB" w14:textId="77777777" w:rsidR="0085303B" w:rsidRDefault="0085303B" w:rsidP="00A946B7">
            <w:r>
              <w:t>RedHawk on CentOS</w:t>
            </w:r>
          </w:p>
        </w:tc>
        <w:tc>
          <w:tcPr>
            <w:tcW w:w="1919" w:type="dxa"/>
          </w:tcPr>
          <w:p w14:paraId="01746CB1" w14:textId="77777777" w:rsidR="0085303B" w:rsidRDefault="00655CCD" w:rsidP="00A946B7">
            <w:r>
              <w:t>19.00</w:t>
            </w:r>
            <w:r w:rsidR="0085303B">
              <w:t xml:space="preserve"> us</w:t>
            </w:r>
          </w:p>
        </w:tc>
        <w:tc>
          <w:tcPr>
            <w:tcW w:w="4315" w:type="dxa"/>
            <w:vMerge w:val="restart"/>
          </w:tcPr>
          <w:p w14:paraId="6A7A6A3C" w14:textId="77777777" w:rsidR="0085303B" w:rsidRDefault="00655CCD" w:rsidP="00A946B7">
            <w:r>
              <w:t>78.49</w:t>
            </w:r>
            <w:r w:rsidR="0085303B">
              <w:t xml:space="preserve"> % faster</w:t>
            </w:r>
          </w:p>
        </w:tc>
      </w:tr>
      <w:tr w:rsidR="0085303B" w14:paraId="5E92D1AA" w14:textId="77777777" w:rsidTr="00AF322E">
        <w:tc>
          <w:tcPr>
            <w:tcW w:w="3116" w:type="dxa"/>
          </w:tcPr>
          <w:p w14:paraId="450C496C" w14:textId="77777777" w:rsidR="0085303B" w:rsidRDefault="0085303B" w:rsidP="00A946B7">
            <w:r>
              <w:t>CentOS on CentOS</w:t>
            </w:r>
          </w:p>
        </w:tc>
        <w:tc>
          <w:tcPr>
            <w:tcW w:w="1919" w:type="dxa"/>
          </w:tcPr>
          <w:p w14:paraId="03698D7A" w14:textId="77777777" w:rsidR="0085303B" w:rsidRDefault="0085303B" w:rsidP="00A946B7">
            <w:r>
              <w:t>88.33 us</w:t>
            </w:r>
          </w:p>
        </w:tc>
        <w:tc>
          <w:tcPr>
            <w:tcW w:w="4315" w:type="dxa"/>
            <w:vMerge/>
          </w:tcPr>
          <w:p w14:paraId="0365419D" w14:textId="77777777" w:rsidR="0085303B" w:rsidRDefault="0085303B" w:rsidP="00A946B7"/>
        </w:tc>
      </w:tr>
      <w:tr w:rsidR="0085303B" w14:paraId="5FCA56DD" w14:textId="77777777" w:rsidTr="00AF322E">
        <w:tc>
          <w:tcPr>
            <w:tcW w:w="3116" w:type="dxa"/>
          </w:tcPr>
          <w:p w14:paraId="41825859" w14:textId="77777777" w:rsidR="0085303B" w:rsidRDefault="0085303B" w:rsidP="00A946B7">
            <w:r>
              <w:lastRenderedPageBreak/>
              <w:t>RedHawk on RedHawk</w:t>
            </w:r>
          </w:p>
        </w:tc>
        <w:tc>
          <w:tcPr>
            <w:tcW w:w="1919" w:type="dxa"/>
          </w:tcPr>
          <w:p w14:paraId="40843642" w14:textId="77777777" w:rsidR="0085303B" w:rsidRDefault="0085303B" w:rsidP="00A946B7">
            <w:r>
              <w:t>26.17 us</w:t>
            </w:r>
          </w:p>
        </w:tc>
        <w:tc>
          <w:tcPr>
            <w:tcW w:w="4315" w:type="dxa"/>
            <w:vMerge w:val="restart"/>
          </w:tcPr>
          <w:p w14:paraId="2B225958" w14:textId="77777777" w:rsidR="0085303B" w:rsidRDefault="0085303B" w:rsidP="00A946B7">
            <w:r>
              <w:t>59.85 % faster</w:t>
            </w:r>
          </w:p>
        </w:tc>
      </w:tr>
      <w:tr w:rsidR="0085303B" w14:paraId="2B7AB174" w14:textId="77777777" w:rsidTr="00AF322E">
        <w:tc>
          <w:tcPr>
            <w:tcW w:w="3116" w:type="dxa"/>
          </w:tcPr>
          <w:p w14:paraId="70734A94" w14:textId="77777777" w:rsidR="0085303B" w:rsidRDefault="0085303B" w:rsidP="00A946B7">
            <w:r>
              <w:t>CentOS on RedHawk</w:t>
            </w:r>
          </w:p>
        </w:tc>
        <w:tc>
          <w:tcPr>
            <w:tcW w:w="1919" w:type="dxa"/>
          </w:tcPr>
          <w:p w14:paraId="1200F7FE" w14:textId="77777777" w:rsidR="0085303B" w:rsidRDefault="0085303B" w:rsidP="00A946B7">
            <w:r>
              <w:t>65.17 us</w:t>
            </w:r>
          </w:p>
        </w:tc>
        <w:tc>
          <w:tcPr>
            <w:tcW w:w="4315" w:type="dxa"/>
            <w:vMerge/>
          </w:tcPr>
          <w:p w14:paraId="4A369839" w14:textId="77777777" w:rsidR="0085303B" w:rsidRDefault="0085303B" w:rsidP="00A946B7"/>
        </w:tc>
      </w:tr>
    </w:tbl>
    <w:p w14:paraId="1CF67474" w14:textId="77777777" w:rsidR="00AF322E" w:rsidRDefault="00AF322E" w:rsidP="00A946B7"/>
    <w:p w14:paraId="35DE3A4B" w14:textId="77777777" w:rsidR="00D76812" w:rsidRDefault="00AF322E" w:rsidP="00D76812">
      <w:r>
        <w:t xml:space="preserve">Overall, </w:t>
      </w:r>
      <w:r w:rsidR="00D76812">
        <w:t>an important point is also that having a real-time-enabled host ALWAYS helps and has the best overall performance compared to a regular host.</w:t>
      </w:r>
    </w:p>
    <w:p w14:paraId="296F12E8" w14:textId="77777777" w:rsidR="00AF322E" w:rsidRDefault="00AF322E" w:rsidP="00A946B7"/>
    <w:p w14:paraId="253528F2" w14:textId="77777777" w:rsidR="00A946B7" w:rsidRDefault="00A946B7" w:rsidP="00A946B7">
      <w:pPr>
        <w:pStyle w:val="Heading1"/>
      </w:pPr>
      <w:r>
        <w:t>Investigation</w:t>
      </w:r>
    </w:p>
    <w:p w14:paraId="12577D04" w14:textId="31D5ABBC" w:rsidR="0056218F" w:rsidRDefault="0056218F" w:rsidP="00A946B7">
      <w:r>
        <w:t xml:space="preserve">When we initially started this project, we first started investigating </w:t>
      </w:r>
      <w:r>
        <w:rPr>
          <w:i/>
        </w:rPr>
        <w:t>cyclictest</w:t>
      </w:r>
      <w:r>
        <w:t xml:space="preserve"> by digging into its source and finding where it entered kernel space. In one methodology (which we will explain below), we simply scrutinized the code and followed its flow from </w:t>
      </w:r>
      <w:r w:rsidR="00641096">
        <w:t xml:space="preserve">setting up the timer and registering a callback function when it expires, to the time the thread is put to sleep until it is ready to wake up, to running the callback function to get back to userspace. In addition to this methodology, we also utilized ftrace </w:t>
      </w:r>
      <w:r w:rsidR="004C0A4B">
        <w:t xml:space="preserve">and dump_stack() </w:t>
      </w:r>
      <w:r w:rsidR="00641096">
        <w:t>to assist our understanding of the call flow.</w:t>
      </w:r>
    </w:p>
    <w:p w14:paraId="4163AE70" w14:textId="77777777" w:rsidR="0056218F" w:rsidRDefault="0056218F" w:rsidP="00A946B7"/>
    <w:p w14:paraId="2827CA11" w14:textId="490527B1" w:rsidR="00796C1E" w:rsidRDefault="006871A1" w:rsidP="00A946B7">
      <w:r>
        <w:t>F</w:t>
      </w:r>
      <w:r w:rsidR="00E6462E">
        <w:t>igure</w:t>
      </w:r>
      <w:r>
        <w:t xml:space="preserve"> 1</w:t>
      </w:r>
      <w:r w:rsidR="00E6462E">
        <w:t xml:space="preserve"> below is a high level view of the entire process when </w:t>
      </w:r>
      <w:r w:rsidR="00E6462E" w:rsidRPr="006871A1">
        <w:rPr>
          <w:i/>
        </w:rPr>
        <w:t>cyclictest</w:t>
      </w:r>
      <w:r w:rsidR="00E6462E">
        <w:t xml:space="preserve"> is run from the terminal. The left side of the figure denotes actions occurring in the process context, while the right side denotes what goes on under the hood for the </w:t>
      </w:r>
      <w:r w:rsidR="00043C20">
        <w:t>interrupt context</w:t>
      </w:r>
      <w:r w:rsidR="00E6462E">
        <w:t xml:space="preserve">. As is expected, </w:t>
      </w:r>
      <w:r w:rsidR="00E6462E" w:rsidRPr="006871A1">
        <w:rPr>
          <w:i/>
        </w:rPr>
        <w:t>cyclictest</w:t>
      </w:r>
      <w:r w:rsidR="00E6462E">
        <w:t xml:space="preserve"> runs for a specified time before its timer is expired and returns. However unavoidable, although tiny, overhead is induced whenever interacting with kernel space. </w:t>
      </w:r>
      <w:r w:rsidR="00E6462E" w:rsidRPr="00AC7463">
        <w:t>The large line in the middle</w:t>
      </w:r>
      <w:r w:rsidR="00796C1E" w:rsidRPr="00AC7463">
        <w:t xml:space="preserve"> (line 5)</w:t>
      </w:r>
      <w:r w:rsidR="00E6462E" w:rsidRPr="00AC7463">
        <w:t xml:space="preserve"> of the figure denotes </w:t>
      </w:r>
      <w:r w:rsidR="00796C1E" w:rsidRPr="00AC7463">
        <w:t xml:space="preserve">the entire </w:t>
      </w:r>
      <w:r w:rsidR="00AC7463" w:rsidRPr="00AC7463">
        <w:t xml:space="preserve">“kernel-side” runtime of </w:t>
      </w:r>
      <w:r w:rsidR="00AC7463" w:rsidRPr="00AC7463">
        <w:rPr>
          <w:i/>
        </w:rPr>
        <w:t>cyclic</w:t>
      </w:r>
      <w:r w:rsidR="00796C1E" w:rsidRPr="00AC7463">
        <w:rPr>
          <w:i/>
        </w:rPr>
        <w:t>test</w:t>
      </w:r>
      <w:r w:rsidR="00381FB1" w:rsidRPr="00AC7463">
        <w:t xml:space="preserve"> (</w:t>
      </w:r>
      <w:r w:rsidR="00A12D6F" w:rsidRPr="00AC7463">
        <w:t xml:space="preserve">which </w:t>
      </w:r>
      <w:r w:rsidR="00AC7463" w:rsidRPr="00AC7463">
        <w:t>is approximately the time</w:t>
      </w:r>
      <w:r w:rsidR="00486EF2" w:rsidRPr="00AC7463">
        <w:t xml:space="preserve"> from</w:t>
      </w:r>
      <w:r w:rsidR="00381FB1" w:rsidRPr="00AC7463">
        <w:t xml:space="preserve"> it register</w:t>
      </w:r>
      <w:r w:rsidR="00486EF2" w:rsidRPr="00AC7463">
        <w:t>s</w:t>
      </w:r>
      <w:r w:rsidR="00381FB1" w:rsidRPr="00AC7463">
        <w:t xml:space="preserve"> a kernel timer to</w:t>
      </w:r>
      <w:r w:rsidR="00AC7463" w:rsidRPr="00AC7463">
        <w:t xml:space="preserve"> when</w:t>
      </w:r>
      <w:r w:rsidR="00381FB1" w:rsidRPr="00AC7463">
        <w:t xml:space="preserve"> it’s rescheduled)</w:t>
      </w:r>
      <w:r w:rsidR="00796C1E" w:rsidRPr="00AC7463">
        <w:t>. Ideally, only</w:t>
      </w:r>
      <w:r w:rsidR="00796C1E">
        <w:t xml:space="preserve"> line 1 exists. But due to, delay of other timer interrupts being handled (line 2), interaction with the kernel (line 3) as well as the delay waiting (line 4) to be run while in the run queue, the actual time needed to run </w:t>
      </w:r>
      <w:r w:rsidR="00796C1E" w:rsidRPr="006871A1">
        <w:rPr>
          <w:i/>
        </w:rPr>
        <w:t>cyclictest</w:t>
      </w:r>
      <w:r w:rsidR="00796C1E">
        <w:t xml:space="preserve"> is the sum of line 1, 2, 3, and 4 (Line 5 in the figure). </w:t>
      </w:r>
    </w:p>
    <w:p w14:paraId="197FBDAD" w14:textId="77777777" w:rsidR="00796C1E" w:rsidRDefault="00796C1E" w:rsidP="00A946B7"/>
    <w:p w14:paraId="549C64F9" w14:textId="77777777" w:rsidR="00E10E9D" w:rsidRDefault="00655CCD" w:rsidP="006871A1">
      <w:pPr>
        <w:jc w:val="center"/>
      </w:pPr>
      <w:r>
        <w:rPr>
          <w:noProof/>
        </w:rPr>
        <w:lastRenderedPageBreak/>
        <w:drawing>
          <wp:inline distT="0" distB="0" distL="0" distR="0" wp14:anchorId="0194B7B5" wp14:editId="41585C3E">
            <wp:extent cx="5473700" cy="4330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350" t="2849" r="5555"/>
                    <a:stretch/>
                  </pic:blipFill>
                  <pic:spPr bwMode="auto">
                    <a:xfrm>
                      <a:off x="0" y="0"/>
                      <a:ext cx="5473700" cy="4330700"/>
                    </a:xfrm>
                    <a:prstGeom prst="rect">
                      <a:avLst/>
                    </a:prstGeom>
                    <a:noFill/>
                    <a:ln>
                      <a:noFill/>
                    </a:ln>
                    <a:extLst>
                      <a:ext uri="{53640926-AAD7-44d8-BBD7-CCE9431645EC}">
                        <a14:shadowObscured xmlns:a14="http://schemas.microsoft.com/office/drawing/2010/main"/>
                      </a:ext>
                    </a:extLst>
                  </pic:spPr>
                </pic:pic>
              </a:graphicData>
            </a:graphic>
          </wp:inline>
        </w:drawing>
      </w:r>
    </w:p>
    <w:p w14:paraId="61A02384" w14:textId="114E4445" w:rsidR="006871A1" w:rsidRPr="006871A1" w:rsidRDefault="006871A1" w:rsidP="006871A1">
      <w:pPr>
        <w:jc w:val="center"/>
        <w:rPr>
          <w:b/>
        </w:rPr>
      </w:pPr>
      <w:r>
        <w:rPr>
          <w:b/>
        </w:rPr>
        <w:t>Figure 1</w:t>
      </w:r>
      <w:r w:rsidRPr="006871A1">
        <w:rPr>
          <w:b/>
        </w:rPr>
        <w:t>.</w:t>
      </w:r>
    </w:p>
    <w:p w14:paraId="0EDA771B" w14:textId="77777777" w:rsidR="00E10E9D" w:rsidRDefault="00796C1E" w:rsidP="00A946B7">
      <w:r>
        <w:t xml:space="preserve">(BTW: </w:t>
      </w:r>
      <w:r w:rsidR="00E10E9D">
        <w:t>Both lines 2,</w:t>
      </w:r>
      <w:r>
        <w:t xml:space="preserve"> 3</w:t>
      </w:r>
      <w:r w:rsidR="00E10E9D">
        <w:t>, and 4</w:t>
      </w:r>
      <w:r>
        <w:t xml:space="preserve"> are exaggerated to be visible, and should not be assumed to be proportional to line 1)</w:t>
      </w:r>
    </w:p>
    <w:p w14:paraId="6E1807B2" w14:textId="77777777" w:rsidR="00E10E9D" w:rsidRDefault="00E10E9D" w:rsidP="00A946B7"/>
    <w:p w14:paraId="2AEC1D0B" w14:textId="716F3D25" w:rsidR="00641096" w:rsidRDefault="00E10E9D" w:rsidP="00A946B7">
      <w:r>
        <w:t xml:space="preserve">To better understand the latency when interacting with the kernel, the following explains the low level detail for line 3. </w:t>
      </w:r>
      <w:r w:rsidR="0056218F">
        <w:t>We found the syst</w:t>
      </w:r>
      <w:r w:rsidR="00852357">
        <w:t>em call which</w:t>
      </w:r>
      <w:r w:rsidR="0056218F">
        <w:t xml:space="preserve"> put </w:t>
      </w:r>
      <w:r w:rsidR="0056218F" w:rsidRPr="006871A1">
        <w:rPr>
          <w:i/>
        </w:rPr>
        <w:t>cyclictest</w:t>
      </w:r>
      <w:r w:rsidR="0056218F">
        <w:t xml:space="preserve"> to sleep for a certain amount of time (look</w:t>
      </w:r>
      <w:r w:rsidR="00852357">
        <w:t xml:space="preserve">ing at clock_nanosleep which called system </w:t>
      </w:r>
      <w:r w:rsidR="0056218F">
        <w:t xml:space="preserve">call do_nanosleep). Now since we are in the kernel side of the application, we could fully understand where </w:t>
      </w:r>
      <w:r w:rsidR="00641096">
        <w:t xml:space="preserve">the latency is coming from. Being in the kernel side of execution, the cyclictest thread </w:t>
      </w:r>
      <w:r w:rsidR="00010DFD">
        <w:t xml:space="preserve">registers a timer in kernel and </w:t>
      </w:r>
      <w:r w:rsidR="00641096">
        <w:t>is put to sleep</w:t>
      </w:r>
      <w:r w:rsidR="00623FE5">
        <w:t>. T</w:t>
      </w:r>
      <w:r w:rsidR="00641096">
        <w:t xml:space="preserve">he kernel timer interrupt handler takes over by periodically checking the newly registered timer. </w:t>
      </w:r>
      <w:r w:rsidR="00370256">
        <w:t xml:space="preserve">Each time the kernel timer interrupt handler goes off, the function “hrtimer_runqueue” actually checks if a given timer has expired. If it has not expired yet, the handler exits and relinquishes control of the CPU. </w:t>
      </w:r>
      <w:r w:rsidR="00641096">
        <w:t xml:space="preserve">As the kernel continues to check all of its timer in the system, eventually our </w:t>
      </w:r>
      <w:r w:rsidR="00641096" w:rsidRPr="006871A1">
        <w:rPr>
          <w:i/>
        </w:rPr>
        <w:t>cyclictest</w:t>
      </w:r>
      <w:r w:rsidR="00641096">
        <w:t xml:space="preserve"> timer will expire.</w:t>
      </w:r>
      <w:r w:rsidR="00370256">
        <w:t xml:space="preserve"> When the timer finally expires, the interrupt handler </w:t>
      </w:r>
      <w:r w:rsidR="00BB4D78">
        <w:t xml:space="preserve">removes </w:t>
      </w:r>
      <w:r w:rsidR="00BB4D78" w:rsidRPr="006871A1">
        <w:rPr>
          <w:i/>
        </w:rPr>
        <w:t>cyclictest</w:t>
      </w:r>
      <w:r w:rsidR="006871A1">
        <w:rPr>
          <w:i/>
        </w:rPr>
        <w:t>’</w:t>
      </w:r>
      <w:r w:rsidR="00BB4D78" w:rsidRPr="006871A1">
        <w:rPr>
          <w:i/>
        </w:rPr>
        <w:t>s</w:t>
      </w:r>
      <w:r w:rsidR="00BB4D78">
        <w:t xml:space="preserve"> timer from the list it has to check as well as change the timer state, so that the </w:t>
      </w:r>
      <w:r w:rsidR="00BB4D78" w:rsidRPr="006871A1">
        <w:rPr>
          <w:i/>
        </w:rPr>
        <w:t>cyclictest</w:t>
      </w:r>
      <w:r w:rsidR="00BB4D78">
        <w:t xml:space="preserve"> can be scheduled to run via “hr_timer_wakeup” and be enqueued.</w:t>
      </w:r>
      <w:r w:rsidR="006871A1">
        <w:t xml:space="preserve"> This process is shown in F</w:t>
      </w:r>
      <w:r>
        <w:t>igure</w:t>
      </w:r>
      <w:r w:rsidR="006871A1">
        <w:t xml:space="preserve"> 2</w:t>
      </w:r>
      <w:r>
        <w:t xml:space="preserve"> below.</w:t>
      </w:r>
    </w:p>
    <w:p w14:paraId="3F22FFB2" w14:textId="77777777" w:rsidR="00641096" w:rsidRDefault="00641096" w:rsidP="00A946B7"/>
    <w:p w14:paraId="3CB81B31" w14:textId="77777777" w:rsidR="00E10E9D" w:rsidRDefault="00655CCD" w:rsidP="006871A1">
      <w:pPr>
        <w:jc w:val="center"/>
      </w:pPr>
      <w:r>
        <w:rPr>
          <w:noProof/>
        </w:rPr>
        <w:lastRenderedPageBreak/>
        <w:drawing>
          <wp:inline distT="0" distB="0" distL="0" distR="0" wp14:anchorId="75D786EB" wp14:editId="66BE530A">
            <wp:extent cx="5911850" cy="7842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802" r="535" b="240"/>
                    <a:stretch/>
                  </pic:blipFill>
                  <pic:spPr bwMode="auto">
                    <a:xfrm>
                      <a:off x="0" y="0"/>
                      <a:ext cx="5911850" cy="7842250"/>
                    </a:xfrm>
                    <a:prstGeom prst="rect">
                      <a:avLst/>
                    </a:prstGeom>
                    <a:noFill/>
                    <a:ln>
                      <a:noFill/>
                    </a:ln>
                    <a:extLst>
                      <a:ext uri="{53640926-AAD7-44d8-BBD7-CCE9431645EC}">
                        <a14:shadowObscured xmlns:a14="http://schemas.microsoft.com/office/drawing/2010/main"/>
                      </a:ext>
                    </a:extLst>
                  </pic:spPr>
                </pic:pic>
              </a:graphicData>
            </a:graphic>
          </wp:inline>
        </w:drawing>
      </w:r>
    </w:p>
    <w:p w14:paraId="233A44B8" w14:textId="0D6B0EB4" w:rsidR="006871A1" w:rsidRPr="006871A1" w:rsidRDefault="006871A1" w:rsidP="006871A1">
      <w:pPr>
        <w:jc w:val="center"/>
        <w:rPr>
          <w:b/>
        </w:rPr>
      </w:pPr>
      <w:r w:rsidRPr="006871A1">
        <w:rPr>
          <w:b/>
        </w:rPr>
        <w:t>Figure 2.</w:t>
      </w:r>
    </w:p>
    <w:p w14:paraId="7DF8043C" w14:textId="77777777" w:rsidR="00655CCD" w:rsidRPr="0056218F" w:rsidRDefault="00655CCD" w:rsidP="00A946B7"/>
    <w:p w14:paraId="3195FC8B" w14:textId="6AA8897C" w:rsidR="00E10E9D" w:rsidRDefault="00E10E9D" w:rsidP="00A946B7">
      <w:r>
        <w:lastRenderedPageBreak/>
        <w:t xml:space="preserve">After going through </w:t>
      </w:r>
      <w:r w:rsidRPr="006871A1">
        <w:rPr>
          <w:i/>
        </w:rPr>
        <w:t>cyclictest’s</w:t>
      </w:r>
      <w:r w:rsidR="00CC4553">
        <w:t xml:space="preserve"> call flow</w:t>
      </w:r>
      <w:r>
        <w:t xml:space="preserve">, we created a module </w:t>
      </w:r>
      <w:r w:rsidR="006871A1">
        <w:t>using KProbe and JP</w:t>
      </w:r>
      <w:r w:rsidR="00086723">
        <w:t xml:space="preserve">robe </w:t>
      </w:r>
      <w:r>
        <w:t>to hook with, what we thought, were the interesting and useful functions</w:t>
      </w:r>
      <w:r w:rsidR="00B73CB6">
        <w:t xml:space="preserve"> as shown in Figure 2</w:t>
      </w:r>
      <w:r>
        <w:t xml:space="preserve"> to obtain these various unavoidable overheads. Source is enclosed.</w:t>
      </w:r>
      <w:r w:rsidR="00AF5B5F">
        <w:t xml:space="preserve"> </w:t>
      </w:r>
      <w:r w:rsidR="00AF5B5F" w:rsidRPr="006871A1">
        <w:t>As you can find in the module</w:t>
      </w:r>
      <w:r w:rsidR="006871A1" w:rsidRPr="006871A1">
        <w:t xml:space="preserve"> source code, we not only use JProbe but also use KP</w:t>
      </w:r>
      <w:r w:rsidR="00AF5B5F" w:rsidRPr="006871A1">
        <w:t xml:space="preserve">robe since we need to check some function when it returns. For example, on a invocation of pick_next_task(), </w:t>
      </w:r>
      <w:r w:rsidR="006871A1" w:rsidRPr="006871A1">
        <w:t>we will not know when and which task it chooses to run until this function call returns. For that reason, JProbe is not enough so we use KretProbe instead to</w:t>
      </w:r>
      <w:r w:rsidR="00AF0BAA" w:rsidRPr="006871A1">
        <w:t xml:space="preserve"> hook our time stamp function on a return of pick_next_task(). Moreover, we filter</w:t>
      </w:r>
      <w:r w:rsidR="00F63291" w:rsidRPr="006871A1">
        <w:t>ed</w:t>
      </w:r>
      <w:r w:rsidR="00AF0BAA" w:rsidRPr="006871A1">
        <w:t xml:space="preserve"> unnecessary prink() messages </w:t>
      </w:r>
      <w:r w:rsidR="00F63291" w:rsidRPr="006871A1">
        <w:t>printed by all</w:t>
      </w:r>
      <w:r w:rsidR="00AF0BAA" w:rsidRPr="006871A1">
        <w:t xml:space="preserve"> applications except </w:t>
      </w:r>
      <w:r w:rsidR="00AF0BAA" w:rsidRPr="00B73CB6">
        <w:rPr>
          <w:i/>
        </w:rPr>
        <w:t>cyclictest</w:t>
      </w:r>
      <w:r w:rsidR="00AF0BAA" w:rsidRPr="006871A1">
        <w:t>.</w:t>
      </w:r>
      <w:r w:rsidR="006871A1" w:rsidRPr="006871A1">
        <w:t xml:space="preserve"> This was necessary to isolate the </w:t>
      </w:r>
      <w:r w:rsidR="006871A1" w:rsidRPr="006871A1">
        <w:rPr>
          <w:i/>
        </w:rPr>
        <w:t>cyclictest</w:t>
      </w:r>
      <w:r w:rsidR="006871A1" w:rsidRPr="006871A1">
        <w:t xml:space="preserve"> relevant calls from all the other background processes running on the machine.</w:t>
      </w:r>
    </w:p>
    <w:p w14:paraId="7A83F831" w14:textId="77777777" w:rsidR="00BC7D62" w:rsidRDefault="00BC7D62" w:rsidP="00A946B7"/>
    <w:p w14:paraId="33D56284" w14:textId="09143B33" w:rsidR="00BC7D62" w:rsidRPr="006871A1" w:rsidRDefault="00FD7C8A" w:rsidP="00A946B7">
      <w:r>
        <w:t xml:space="preserve">P.S. </w:t>
      </w:r>
      <w:r w:rsidR="00BC7D62">
        <w:t>For reproducing our experimental results</w:t>
      </w:r>
      <w:r>
        <w:t>,</w:t>
      </w:r>
      <w:r w:rsidR="00BC7D62">
        <w:t xml:space="preserve"> please check the p5_result_and_scripts/READ_ME in our tar file</w:t>
      </w:r>
      <w:r w:rsidR="004C4DE8">
        <w:t xml:space="preserve"> for more details</w:t>
      </w:r>
      <w:r w:rsidR="00BC7D62">
        <w:t>.</w:t>
      </w:r>
    </w:p>
    <w:p w14:paraId="52C825F8" w14:textId="77777777" w:rsidR="00AF5B5F" w:rsidRDefault="00AF5B5F" w:rsidP="00A946B7"/>
    <w:p w14:paraId="21440615" w14:textId="08F7EA90" w:rsidR="00656406" w:rsidRDefault="00E10E9D" w:rsidP="00A946B7">
      <w:r>
        <w:t xml:space="preserve">Once we ran our module on top of a running </w:t>
      </w:r>
      <w:r w:rsidRPr="00B73CB6">
        <w:rPr>
          <w:i/>
        </w:rPr>
        <w:t>cyclictest</w:t>
      </w:r>
      <w:r>
        <w:t xml:space="preserve"> instance we obtained the following results:</w:t>
      </w:r>
    </w:p>
    <w:p w14:paraId="49AA28BF" w14:textId="77777777" w:rsidR="00E10E9D" w:rsidRDefault="00E10E9D" w:rsidP="00A946B7"/>
    <w:p w14:paraId="1FEA0E6A" w14:textId="77777777" w:rsidR="00E10E9D" w:rsidRDefault="00655CCD" w:rsidP="00A946B7">
      <w:r>
        <w:rPr>
          <w:noProof/>
        </w:rPr>
        <w:drawing>
          <wp:inline distT="0" distB="0" distL="0" distR="0" wp14:anchorId="431C3CF5" wp14:editId="2D5B6503">
            <wp:extent cx="5937250" cy="3206750"/>
            <wp:effectExtent l="0" t="0" r="6350" b="0"/>
            <wp:docPr id="1" name="Picture 1" descr="Macintosh HD:Users:jack: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esktop: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7137C8FA" w14:textId="1B0FDBA8" w:rsidR="00E10E9D" w:rsidRDefault="00650805" w:rsidP="00A946B7">
      <w:r>
        <w:t>In this graph, “Kernel Latency” refers to line 5 (entire time in kernel) minus the assigned 1 second timer from terminal options, “Interrupt Latency” refers to line 3, and “Scheduler Latency” refers to line 4 as described in the beginning of this section. As expected</w:t>
      </w:r>
      <w:r w:rsidR="00B9720B">
        <w:t>,</w:t>
      </w:r>
      <w:r>
        <w:t xml:space="preserve"> </w:t>
      </w:r>
      <w:r w:rsidR="006F0CD8">
        <w:t>native</w:t>
      </w:r>
      <w:r>
        <w:t xml:space="preserve"> RedHawk has the</w:t>
      </w:r>
      <w:r w:rsidR="00B9720B">
        <w:t xml:space="preserve"> overall</w:t>
      </w:r>
      <w:r>
        <w:t xml:space="preserve"> lowest latency </w:t>
      </w:r>
      <w:r w:rsidR="00B9720B">
        <w:t xml:space="preserve">and CentOS on CentOS has the overall highest (and worst) latency. Looking at the Kernel Latency, </w:t>
      </w:r>
      <w:r w:rsidR="006F0CD8">
        <w:t>native</w:t>
      </w:r>
      <w:r w:rsidR="00B9720B">
        <w:t xml:space="preserve"> again has the lowest latency compared to running within virtualization.</w:t>
      </w:r>
      <w:r>
        <w:t xml:space="preserve"> </w:t>
      </w:r>
      <w:r w:rsidR="00B9720B">
        <w:t>No matter which OS is being virtualized, having a RedHawk host is always more performant with lower latency. When running a different virtualized OS than the host (CentOS on RedHawk, RedHawk on CentOS</w:t>
      </w:r>
      <w:r w:rsidR="00FB2C92">
        <w:t>), again we see that having a RedHawk host is better than th</w:t>
      </w:r>
      <w:r w:rsidR="006840B1">
        <w:t>e CentOS host. We infer this performance happens because there is a larger benefit of the RedHawk host timing sensitivity and policys influenc</w:t>
      </w:r>
      <w:r w:rsidR="00F05257">
        <w:t>ing the Virtual Machine’s scheduling runtime.</w:t>
      </w:r>
    </w:p>
    <w:p w14:paraId="0426222C" w14:textId="77777777" w:rsidR="00656406" w:rsidRDefault="00656406" w:rsidP="00A946B7"/>
    <w:p w14:paraId="17B495DE" w14:textId="721EEA8F" w:rsidR="00656406" w:rsidRDefault="00656406" w:rsidP="00A946B7">
      <w:r>
        <w:t xml:space="preserve">For each of the four different configurations plus 2 </w:t>
      </w:r>
      <w:r w:rsidR="006F0CD8">
        <w:t>native</w:t>
      </w:r>
      <w:r>
        <w:t xml:space="preserve">, we also performed 11 runs and performed the average. An interesting phenomenon we observed while collecting data for individual latencies </w:t>
      </w:r>
      <w:r>
        <w:lastRenderedPageBreak/>
        <w:t>between the various functions aforementioned was that our first run always seemed to be an outlier. For this reason, we considered the first run a “warm-up” and was discarded from all averages.</w:t>
      </w:r>
    </w:p>
    <w:p w14:paraId="05E61921" w14:textId="77777777" w:rsidR="00A946B7" w:rsidRDefault="00A946B7" w:rsidP="00A946B7">
      <w:pPr>
        <w:pStyle w:val="Heading1"/>
      </w:pPr>
      <w:r>
        <w:t>Conclusion</w:t>
      </w:r>
    </w:p>
    <w:p w14:paraId="675EB24B" w14:textId="77777777" w:rsidR="00E10E9D" w:rsidRDefault="00E10E9D" w:rsidP="00E10E9D"/>
    <w:p w14:paraId="4CC58D5F" w14:textId="4D7F5837" w:rsidR="00EE640B" w:rsidRPr="00B73CB6" w:rsidRDefault="00E10E9D" w:rsidP="00E10E9D">
      <w:r>
        <w:t xml:space="preserve">In conclusion, we looked at the </w:t>
      </w:r>
      <w:r w:rsidRPr="00B73CB6">
        <w:rPr>
          <w:i/>
        </w:rPr>
        <w:t>cyclictest</w:t>
      </w:r>
      <w:r>
        <w:t xml:space="preserve"> README and configuration options to get a good handle of how to configure it. We ran </w:t>
      </w:r>
      <w:r w:rsidRPr="00B73CB6">
        <w:rPr>
          <w:i/>
        </w:rPr>
        <w:t>cyclictest</w:t>
      </w:r>
      <w:r>
        <w:t xml:space="preserve"> in various configurations to obtain their respective delays. As a second stage of this </w:t>
      </w:r>
      <w:r w:rsidR="00650805">
        <w:t xml:space="preserve">project, we investigated the inner workings of </w:t>
      </w:r>
      <w:r w:rsidR="00650805" w:rsidRPr="00B73CB6">
        <w:rPr>
          <w:i/>
        </w:rPr>
        <w:t>cyclictest</w:t>
      </w:r>
      <w:r w:rsidR="00650805">
        <w:t xml:space="preserve">, following its control flow within the kernel, finally this allowed us to extrapolate why and how unavoidable </w:t>
      </w:r>
      <w:r w:rsidR="00650805" w:rsidRPr="00B73CB6">
        <w:t xml:space="preserve">latency occurs </w:t>
      </w:r>
      <w:r w:rsidR="00F63291" w:rsidRPr="00B73CB6">
        <w:t xml:space="preserve">on different configurations </w:t>
      </w:r>
      <w:r w:rsidR="00650805" w:rsidRPr="00B73CB6">
        <w:t>when running applications.</w:t>
      </w:r>
      <w:r w:rsidRPr="00B73CB6">
        <w:t xml:space="preserve"> </w:t>
      </w:r>
      <w:bookmarkStart w:id="0" w:name="_GoBack"/>
      <w:bookmarkEnd w:id="0"/>
    </w:p>
    <w:sectPr w:rsidR="00EE640B" w:rsidRPr="00B73C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762BA" w14:textId="77777777" w:rsidR="00151964" w:rsidRDefault="00151964" w:rsidP="008A6017">
      <w:r>
        <w:separator/>
      </w:r>
    </w:p>
  </w:endnote>
  <w:endnote w:type="continuationSeparator" w:id="0">
    <w:p w14:paraId="31B1A7D7" w14:textId="77777777" w:rsidR="00151964" w:rsidRDefault="00151964" w:rsidP="008A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90B4" w14:textId="77777777" w:rsidR="00151964" w:rsidRDefault="00151964" w:rsidP="008A6017">
      <w:r>
        <w:separator/>
      </w:r>
    </w:p>
  </w:footnote>
  <w:footnote w:type="continuationSeparator" w:id="0">
    <w:p w14:paraId="035FD0A2" w14:textId="77777777" w:rsidR="00151964" w:rsidRDefault="00151964" w:rsidP="008A60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E14DAC"/>
    <w:multiLevelType w:val="hybridMultilevel"/>
    <w:tmpl w:val="27AE8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B7"/>
    <w:rsid w:val="00010DFD"/>
    <w:rsid w:val="00043C20"/>
    <w:rsid w:val="000611E2"/>
    <w:rsid w:val="00072727"/>
    <w:rsid w:val="00086723"/>
    <w:rsid w:val="000B06DB"/>
    <w:rsid w:val="000E779F"/>
    <w:rsid w:val="00151964"/>
    <w:rsid w:val="00190A8D"/>
    <w:rsid w:val="001D3B1A"/>
    <w:rsid w:val="00244A3F"/>
    <w:rsid w:val="00277E89"/>
    <w:rsid w:val="00284A55"/>
    <w:rsid w:val="002E671F"/>
    <w:rsid w:val="00351CAE"/>
    <w:rsid w:val="00370256"/>
    <w:rsid w:val="00381FB1"/>
    <w:rsid w:val="003B7373"/>
    <w:rsid w:val="003D41D7"/>
    <w:rsid w:val="004161EB"/>
    <w:rsid w:val="00486EF2"/>
    <w:rsid w:val="004C0A4B"/>
    <w:rsid w:val="004C4DE8"/>
    <w:rsid w:val="0056218F"/>
    <w:rsid w:val="00576969"/>
    <w:rsid w:val="0058710C"/>
    <w:rsid w:val="00600F9C"/>
    <w:rsid w:val="00601486"/>
    <w:rsid w:val="00623FE5"/>
    <w:rsid w:val="00641096"/>
    <w:rsid w:val="00645252"/>
    <w:rsid w:val="00650805"/>
    <w:rsid w:val="00655CCD"/>
    <w:rsid w:val="00656406"/>
    <w:rsid w:val="006840B1"/>
    <w:rsid w:val="006871A1"/>
    <w:rsid w:val="006B2C1D"/>
    <w:rsid w:val="006D3D74"/>
    <w:rsid w:val="006F0CD8"/>
    <w:rsid w:val="006F0F9B"/>
    <w:rsid w:val="00742E75"/>
    <w:rsid w:val="00770601"/>
    <w:rsid w:val="00772BA9"/>
    <w:rsid w:val="00795263"/>
    <w:rsid w:val="0079684D"/>
    <w:rsid w:val="00796C1E"/>
    <w:rsid w:val="007A7304"/>
    <w:rsid w:val="007F6CFB"/>
    <w:rsid w:val="00805A32"/>
    <w:rsid w:val="00836C80"/>
    <w:rsid w:val="00842E8A"/>
    <w:rsid w:val="00852357"/>
    <w:rsid w:val="0085303B"/>
    <w:rsid w:val="008A6017"/>
    <w:rsid w:val="008E056F"/>
    <w:rsid w:val="0091704C"/>
    <w:rsid w:val="009277BF"/>
    <w:rsid w:val="00947652"/>
    <w:rsid w:val="009F78A9"/>
    <w:rsid w:val="00A0130E"/>
    <w:rsid w:val="00A12D6F"/>
    <w:rsid w:val="00A76BAD"/>
    <w:rsid w:val="00A9204E"/>
    <w:rsid w:val="00A946B7"/>
    <w:rsid w:val="00AC7463"/>
    <w:rsid w:val="00AF0BAA"/>
    <w:rsid w:val="00AF322E"/>
    <w:rsid w:val="00AF5B5F"/>
    <w:rsid w:val="00B73CB6"/>
    <w:rsid w:val="00B769F9"/>
    <w:rsid w:val="00B86959"/>
    <w:rsid w:val="00B9720B"/>
    <w:rsid w:val="00BB1B3E"/>
    <w:rsid w:val="00BB22EF"/>
    <w:rsid w:val="00BB4D78"/>
    <w:rsid w:val="00BC7D62"/>
    <w:rsid w:val="00BD1636"/>
    <w:rsid w:val="00BE7BB7"/>
    <w:rsid w:val="00C07EEA"/>
    <w:rsid w:val="00CA207C"/>
    <w:rsid w:val="00CC4553"/>
    <w:rsid w:val="00D25B5A"/>
    <w:rsid w:val="00D61E6C"/>
    <w:rsid w:val="00D76812"/>
    <w:rsid w:val="00E10E9D"/>
    <w:rsid w:val="00E6462E"/>
    <w:rsid w:val="00E6576B"/>
    <w:rsid w:val="00EE640B"/>
    <w:rsid w:val="00EF0F22"/>
    <w:rsid w:val="00F037B9"/>
    <w:rsid w:val="00F05257"/>
    <w:rsid w:val="00F63291"/>
    <w:rsid w:val="00F71D06"/>
    <w:rsid w:val="00F72028"/>
    <w:rsid w:val="00FB2C92"/>
    <w:rsid w:val="00FD7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C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A946B7"/>
  </w:style>
  <w:style w:type="table" w:styleId="TableGrid">
    <w:name w:val="Table Grid"/>
    <w:basedOn w:val="TableNormal"/>
    <w:uiPriority w:val="39"/>
    <w:rsid w:val="00AF32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A946B7"/>
  </w:style>
  <w:style w:type="table" w:styleId="TableGrid">
    <w:name w:val="Table Grid"/>
    <w:basedOn w:val="TableNormal"/>
    <w:uiPriority w:val="39"/>
    <w:rsid w:val="00AF32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768084">
      <w:bodyDiv w:val="1"/>
      <w:marLeft w:val="0"/>
      <w:marRight w:val="0"/>
      <w:marTop w:val="0"/>
      <w:marBottom w:val="0"/>
      <w:divBdr>
        <w:top w:val="none" w:sz="0" w:space="0" w:color="auto"/>
        <w:left w:val="none" w:sz="0" w:space="0" w:color="auto"/>
        <w:bottom w:val="none" w:sz="0" w:space="0" w:color="auto"/>
        <w:right w:val="none" w:sz="0" w:space="0" w:color="auto"/>
      </w:divBdr>
    </w:div>
    <w:div w:id="888106073">
      <w:bodyDiv w:val="1"/>
      <w:marLeft w:val="0"/>
      <w:marRight w:val="0"/>
      <w:marTop w:val="0"/>
      <w:marBottom w:val="0"/>
      <w:divBdr>
        <w:top w:val="none" w:sz="0" w:space="0" w:color="auto"/>
        <w:left w:val="none" w:sz="0" w:space="0" w:color="auto"/>
        <w:bottom w:val="none" w:sz="0" w:space="0" w:color="auto"/>
        <w:right w:val="none" w:sz="0" w:space="0" w:color="auto"/>
      </w:divBdr>
    </w:div>
    <w:div w:id="1182012521">
      <w:bodyDiv w:val="1"/>
      <w:marLeft w:val="0"/>
      <w:marRight w:val="0"/>
      <w:marTop w:val="0"/>
      <w:marBottom w:val="0"/>
      <w:divBdr>
        <w:top w:val="none" w:sz="0" w:space="0" w:color="auto"/>
        <w:left w:val="none" w:sz="0" w:space="0" w:color="auto"/>
        <w:bottom w:val="none" w:sz="0" w:space="0" w:color="auto"/>
        <w:right w:val="none" w:sz="0" w:space="0" w:color="auto"/>
      </w:divBdr>
    </w:div>
    <w:div w:id="17358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chart" Target="charts/chart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pData\Roaming\Microsoft\Templates\Single%20spaced%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mincheol/Desktop/result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Cyclictest for all platforms varying at timer expiration</a:t>
            </a:r>
          </a:p>
        </c:rich>
      </c:tx>
      <c:layout/>
      <c:overlay val="0"/>
      <c:spPr>
        <a:noFill/>
        <a:ln>
          <a:noFill/>
        </a:ln>
        <a:effectLst/>
      </c:spPr>
    </c:title>
    <c:autoTitleDeleted val="0"/>
    <c:plotArea>
      <c:layout/>
      <c:barChart>
        <c:barDir val="col"/>
        <c:grouping val="clustered"/>
        <c:varyColors val="0"/>
        <c:ser>
          <c:idx val="0"/>
          <c:order val="0"/>
          <c:tx>
            <c:strRef>
              <c:f>'many thread'!$G$9</c:f>
              <c:strCache>
                <c:ptCount val="1"/>
                <c:pt idx="0">
                  <c:v>1000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'many thread'!$F$10:$F$15</c:f>
              <c:strCache>
                <c:ptCount val="6"/>
                <c:pt idx="0">
                  <c:v>CentOS</c:v>
                </c:pt>
                <c:pt idx="1">
                  <c:v>RedHawk</c:v>
                </c:pt>
                <c:pt idx="2">
                  <c:v>C on C</c:v>
                </c:pt>
                <c:pt idx="3">
                  <c:v>C on R</c:v>
                </c:pt>
                <c:pt idx="4">
                  <c:v>R on R</c:v>
                </c:pt>
                <c:pt idx="5">
                  <c:v>R on C</c:v>
                </c:pt>
              </c:strCache>
            </c:strRef>
          </c:cat>
          <c:val>
            <c:numRef>
              <c:f>'many thread'!$G$10:$G$15</c:f>
              <c:numCache>
                <c:formatCode>#,##0" ";"("#,##0")"</c:formatCode>
                <c:ptCount val="6"/>
                <c:pt idx="0">
                  <c:v>38.5</c:v>
                </c:pt>
                <c:pt idx="1">
                  <c:v>16.0</c:v>
                </c:pt>
                <c:pt idx="2" formatCode="General">
                  <c:v>84.0</c:v>
                </c:pt>
                <c:pt idx="3" formatCode="General">
                  <c:v>63.5</c:v>
                </c:pt>
                <c:pt idx="4" formatCode="General">
                  <c:v>21.5</c:v>
                </c:pt>
                <c:pt idx="5" formatCode="General">
                  <c:v>18.0</c:v>
                </c:pt>
              </c:numCache>
            </c:numRef>
          </c:val>
        </c:ser>
        <c:ser>
          <c:idx val="1"/>
          <c:order val="1"/>
          <c:tx>
            <c:strRef>
              <c:f>'many thread'!$H$9</c:f>
              <c:strCache>
                <c:ptCount val="1"/>
                <c:pt idx="0">
                  <c:v>10000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'many thread'!$F$10:$F$15</c:f>
              <c:strCache>
                <c:ptCount val="6"/>
                <c:pt idx="0">
                  <c:v>CentOS</c:v>
                </c:pt>
                <c:pt idx="1">
                  <c:v>RedHawk</c:v>
                </c:pt>
                <c:pt idx="2">
                  <c:v>C on C</c:v>
                </c:pt>
                <c:pt idx="3">
                  <c:v>C on R</c:v>
                </c:pt>
                <c:pt idx="4">
                  <c:v>R on R</c:v>
                </c:pt>
                <c:pt idx="5">
                  <c:v>R on C</c:v>
                </c:pt>
              </c:strCache>
            </c:strRef>
          </c:cat>
          <c:val>
            <c:numRef>
              <c:f>'many thread'!$H$10:$H$15</c:f>
              <c:numCache>
                <c:formatCode>#,##0" ";"("#,##0")"</c:formatCode>
                <c:ptCount val="6"/>
                <c:pt idx="0" formatCode="General">
                  <c:v>56.0</c:v>
                </c:pt>
                <c:pt idx="1">
                  <c:v>18.5</c:v>
                </c:pt>
                <c:pt idx="2" formatCode="General">
                  <c:v>92.5</c:v>
                </c:pt>
                <c:pt idx="3" formatCode="General">
                  <c:v>66.5</c:v>
                </c:pt>
                <c:pt idx="4" formatCode="General">
                  <c:v>25.5</c:v>
                </c:pt>
                <c:pt idx="5" formatCode="General">
                  <c:v>21.0</c:v>
                </c:pt>
              </c:numCache>
            </c:numRef>
          </c:val>
        </c:ser>
        <c:ser>
          <c:idx val="2"/>
          <c:order val="2"/>
          <c:tx>
            <c:strRef>
              <c:f>'many thread'!$I$9</c:f>
              <c:strCache>
                <c:ptCount val="1"/>
                <c:pt idx="0">
                  <c:v>100000</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'many thread'!$F$10:$F$15</c:f>
              <c:strCache>
                <c:ptCount val="6"/>
                <c:pt idx="0">
                  <c:v>CentOS</c:v>
                </c:pt>
                <c:pt idx="1">
                  <c:v>RedHawk</c:v>
                </c:pt>
                <c:pt idx="2">
                  <c:v>C on C</c:v>
                </c:pt>
                <c:pt idx="3">
                  <c:v>C on R</c:v>
                </c:pt>
                <c:pt idx="4">
                  <c:v>R on R</c:v>
                </c:pt>
                <c:pt idx="5">
                  <c:v>R on C</c:v>
                </c:pt>
              </c:strCache>
            </c:strRef>
          </c:cat>
          <c:val>
            <c:numRef>
              <c:f>'many thread'!$I$10:$I$15</c:f>
              <c:numCache>
                <c:formatCode>General</c:formatCode>
                <c:ptCount val="6"/>
                <c:pt idx="0">
                  <c:v>58.75</c:v>
                </c:pt>
                <c:pt idx="1">
                  <c:v>22.0</c:v>
                </c:pt>
                <c:pt idx="2">
                  <c:v>88.5</c:v>
                </c:pt>
                <c:pt idx="3">
                  <c:v>65.5</c:v>
                </c:pt>
                <c:pt idx="4">
                  <c:v>31.5</c:v>
                </c:pt>
                <c:pt idx="5">
                  <c:v>18.0</c:v>
                </c:pt>
              </c:numCache>
            </c:numRef>
          </c:val>
        </c:ser>
        <c:dLbls>
          <c:dLblPos val="outEnd"/>
          <c:showLegendKey val="0"/>
          <c:showVal val="1"/>
          <c:showCatName val="0"/>
          <c:showSerName val="0"/>
          <c:showPercent val="0"/>
          <c:showBubbleSize val="0"/>
        </c:dLbls>
        <c:gapWidth val="219"/>
        <c:overlap val="-27"/>
        <c:axId val="2108730968"/>
        <c:axId val="2121738200"/>
      </c:barChart>
      <c:catAx>
        <c:axId val="2108730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738200"/>
        <c:crosses val="autoZero"/>
        <c:auto val="1"/>
        <c:lblAlgn val="ctr"/>
        <c:lblOffset val="100"/>
        <c:noMultiLvlLbl val="0"/>
      </c:catAx>
      <c:valAx>
        <c:axId val="2121738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Latency (us)</a:t>
                </a:r>
              </a:p>
            </c:rich>
          </c:tx>
          <c:layout/>
          <c:overlay val="0"/>
          <c:spPr>
            <a:noFill/>
            <a:ln>
              <a:noFill/>
            </a:ln>
            <a:effectLst/>
          </c:spPr>
        </c:title>
        <c:numFmt formatCode="#,##0&quot; &quot;;&quot;(&quot;#,##0&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7309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B2AC56EE-D1A7-7A43-8D19-6F72873F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\Users\K\AppData\Roaming\Microsoft\Templates\Single spaced (blank).dotx</Template>
  <TotalTime>427</TotalTime>
  <Pages>8</Pages>
  <Words>1806</Words>
  <Characters>10296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旻灿 曹</cp:lastModifiedBy>
  <cp:revision>60</cp:revision>
  <dcterms:created xsi:type="dcterms:W3CDTF">2017-04-06T18:54:00Z</dcterms:created>
  <dcterms:modified xsi:type="dcterms:W3CDTF">2017-04-08T00:33:00Z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